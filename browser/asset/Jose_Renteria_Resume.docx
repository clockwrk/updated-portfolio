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007BB" w14:textId="77777777" w:rsidR="006E6380" w:rsidRDefault="006E6380">
      <w:pPr>
        <w:widowControl w:val="0"/>
        <w:spacing w:line="100" w:lineRule="atLeast"/>
        <w:jc w:val="center"/>
      </w:pPr>
      <w:r>
        <w:rPr>
          <w:rFonts w:ascii="Trebuchet MS" w:hAnsi="Trebuchet MS" w:cs="Trebuchet MS"/>
          <w:sz w:val="36"/>
        </w:rPr>
        <w:t>Jose Renteria</w:t>
      </w:r>
    </w:p>
    <w:p w14:paraId="4C75744A" w14:textId="77777777" w:rsidR="006E6380" w:rsidRPr="0071667C" w:rsidRDefault="006E6380">
      <w:pPr>
        <w:widowControl w:val="0"/>
        <w:spacing w:line="100" w:lineRule="atLeast"/>
        <w:jc w:val="center"/>
        <w:rPr>
          <w:rFonts w:ascii="Trebuchet MS" w:hAnsi="Trebuchet MS" w:cs="Trebuchet MS"/>
          <w:sz w:val="18"/>
          <w:szCs w:val="18"/>
        </w:rPr>
      </w:pPr>
      <w:hyperlink r:id="rId5" w:history="1">
        <w:r w:rsidR="001145CF">
          <w:rPr>
            <w:rStyle w:val="Hyperlink"/>
            <w:rFonts w:ascii="Trebuchet MS" w:hAnsi="Trebuchet MS" w:cs="Trebuchet MS"/>
            <w:i/>
            <w:color w:val="1B4AFC"/>
            <w:sz w:val="18"/>
            <w:szCs w:val="18"/>
            <w:u w:val="single"/>
          </w:rPr>
          <w:t>http://www.jose-renteria.com/</w:t>
        </w:r>
      </w:hyperlink>
      <w:r w:rsidR="00BC3E46" w:rsidRPr="0071667C">
        <w:rPr>
          <w:color w:val="1B4AFC"/>
          <w:sz w:val="18"/>
          <w:szCs w:val="18"/>
        </w:rPr>
        <w:t xml:space="preserve"> </w:t>
      </w:r>
      <w:r w:rsidRPr="0071667C">
        <w:rPr>
          <w:rFonts w:ascii="Trebuchet MS" w:hAnsi="Trebuchet MS" w:cs="Trebuchet MS"/>
          <w:sz w:val="18"/>
          <w:szCs w:val="18"/>
        </w:rPr>
        <w:t>|</w:t>
      </w:r>
      <w:r w:rsidR="00BC3E46" w:rsidRPr="0071667C">
        <w:rPr>
          <w:rFonts w:ascii="Trebuchet MS" w:hAnsi="Trebuchet MS" w:cs="Trebuchet MS"/>
          <w:sz w:val="18"/>
          <w:szCs w:val="18"/>
        </w:rPr>
        <w:t xml:space="preserve"> </w:t>
      </w:r>
      <w:hyperlink r:id="rId6" w:history="1">
        <w:r w:rsidR="004B5378" w:rsidRPr="0071667C">
          <w:rPr>
            <w:rStyle w:val="Hyperlink"/>
            <w:rFonts w:ascii="Trebuchet MS" w:hAnsi="Trebuchet MS" w:cs="Trebuchet MS"/>
            <w:i/>
            <w:color w:val="0432FF"/>
            <w:sz w:val="18"/>
            <w:szCs w:val="18"/>
            <w:u w:val="single"/>
          </w:rPr>
          <w:t>JoseRenteria.SF@outlook.com</w:t>
        </w:r>
      </w:hyperlink>
      <w:r w:rsidR="00AF486E" w:rsidRPr="0071667C">
        <w:rPr>
          <w:sz w:val="18"/>
          <w:szCs w:val="18"/>
        </w:rPr>
        <w:t xml:space="preserve"> </w:t>
      </w:r>
      <w:r w:rsidR="00BC3E46" w:rsidRPr="0071667C">
        <w:rPr>
          <w:sz w:val="18"/>
          <w:szCs w:val="18"/>
        </w:rPr>
        <w:t xml:space="preserve"> </w:t>
      </w:r>
      <w:r w:rsidRPr="0071667C">
        <w:rPr>
          <w:rFonts w:ascii="Trebuchet MS" w:hAnsi="Trebuchet MS" w:cs="Trebuchet MS"/>
          <w:sz w:val="18"/>
          <w:szCs w:val="18"/>
        </w:rPr>
        <w:t>|</w:t>
      </w:r>
      <w:r w:rsidR="00BC3E46" w:rsidRPr="0071667C">
        <w:rPr>
          <w:rFonts w:ascii="Trebuchet MS" w:hAnsi="Trebuchet MS" w:cs="Trebuchet MS"/>
          <w:sz w:val="18"/>
          <w:szCs w:val="18"/>
        </w:rPr>
        <w:t xml:space="preserve"> </w:t>
      </w:r>
      <w:r w:rsidR="004B5378" w:rsidRPr="0071667C">
        <w:rPr>
          <w:rFonts w:ascii="Trebuchet MS" w:hAnsi="Trebuchet MS" w:cs="Trebuchet MS"/>
          <w:sz w:val="18"/>
          <w:szCs w:val="18"/>
        </w:rPr>
        <w:t>(</w:t>
      </w:r>
      <w:r w:rsidR="004B5378" w:rsidRPr="0071667C">
        <w:rPr>
          <w:rFonts w:ascii="Trebuchet MS" w:hAnsi="Trebuchet MS" w:cs="Trebuchet MS"/>
          <w:color w:val="000000"/>
          <w:sz w:val="18"/>
          <w:szCs w:val="18"/>
        </w:rPr>
        <w:t>510) 499-8014</w:t>
      </w:r>
      <w:r w:rsidR="00BC3E46" w:rsidRPr="0071667C">
        <w:rPr>
          <w:rFonts w:ascii="Trebuchet MS" w:hAnsi="Trebuchet MS" w:cs="Trebuchet MS"/>
          <w:color w:val="000000"/>
          <w:sz w:val="18"/>
          <w:szCs w:val="18"/>
        </w:rPr>
        <w:t xml:space="preserve"> </w:t>
      </w:r>
      <w:r w:rsidRPr="0071667C">
        <w:rPr>
          <w:rFonts w:ascii="Trebuchet MS" w:hAnsi="Trebuchet MS" w:cs="Trebuchet MS"/>
          <w:sz w:val="18"/>
          <w:szCs w:val="18"/>
        </w:rPr>
        <w:t>|</w:t>
      </w:r>
      <w:r w:rsidR="0071667C">
        <w:rPr>
          <w:rFonts w:ascii="Trebuchet MS" w:hAnsi="Trebuchet MS" w:cs="Trebuchet MS"/>
          <w:sz w:val="18"/>
          <w:szCs w:val="18"/>
        </w:rPr>
        <w:t xml:space="preserve"> </w:t>
      </w:r>
      <w:r w:rsidR="004B5378" w:rsidRPr="0071667C">
        <w:rPr>
          <w:rFonts w:ascii="Trebuchet MS" w:hAnsi="Trebuchet MS" w:cs="Trebuchet MS"/>
          <w:sz w:val="18"/>
          <w:szCs w:val="18"/>
        </w:rPr>
        <w:t>San Francisco, CA</w:t>
      </w:r>
    </w:p>
    <w:p w14:paraId="50FB0F54" w14:textId="77777777" w:rsidR="006E6380" w:rsidRPr="0071667C" w:rsidRDefault="006E6380" w:rsidP="00EB45DC">
      <w:pPr>
        <w:widowControl w:val="0"/>
        <w:spacing w:line="100" w:lineRule="atLeast"/>
        <w:rPr>
          <w:rFonts w:ascii="Trebuchet MS" w:hAnsi="Trebuchet MS" w:cs="Trebuchet MS"/>
          <w:sz w:val="18"/>
          <w:szCs w:val="18"/>
        </w:rPr>
      </w:pPr>
    </w:p>
    <w:p w14:paraId="4A87D831" w14:textId="77777777" w:rsidR="00AF3CA6" w:rsidRPr="00860B75" w:rsidRDefault="0009286E" w:rsidP="00AF3CA6">
      <w:pPr>
        <w:widowControl w:val="0"/>
        <w:spacing w:line="100" w:lineRule="atLeast"/>
        <w:jc w:val="center"/>
        <w:rPr>
          <w:rFonts w:ascii="Trebuchet MS" w:hAnsi="Trebuchet MS" w:cs="Trebuchet MS"/>
          <w:color w:val="000000"/>
          <w:sz w:val="18"/>
          <w:szCs w:val="18"/>
        </w:rPr>
      </w:pPr>
      <w:r w:rsidRPr="00860B75">
        <w:rPr>
          <w:rFonts w:ascii="Trebuchet MS" w:hAnsi="Trebuchet MS" w:cs="Trebuchet MS"/>
          <w:color w:val="000000"/>
          <w:sz w:val="18"/>
          <w:szCs w:val="18"/>
        </w:rPr>
        <w:t>Junior</w:t>
      </w:r>
      <w:r w:rsidR="00AF3CA6" w:rsidRPr="00860B75">
        <w:rPr>
          <w:rFonts w:ascii="Trebuchet MS" w:hAnsi="Trebuchet MS" w:cs="Trebuchet MS"/>
          <w:color w:val="000000"/>
          <w:sz w:val="18"/>
          <w:szCs w:val="18"/>
        </w:rPr>
        <w:t xml:space="preserve"> developer</w:t>
      </w:r>
      <w:r w:rsidR="008F2FF4">
        <w:rPr>
          <w:rFonts w:ascii="Trebuchet MS" w:hAnsi="Trebuchet MS" w:cs="Trebuchet MS"/>
          <w:color w:val="000000"/>
          <w:sz w:val="18"/>
          <w:szCs w:val="18"/>
        </w:rPr>
        <w:t>/QA</w:t>
      </w:r>
      <w:r w:rsidR="00AF3CA6" w:rsidRPr="00860B75">
        <w:rPr>
          <w:rFonts w:ascii="Trebuchet MS" w:hAnsi="Trebuchet MS" w:cs="Trebuchet MS"/>
          <w:color w:val="000000"/>
          <w:sz w:val="18"/>
          <w:szCs w:val="18"/>
        </w:rPr>
        <w:t xml:space="preserve"> with 2 years of experience work</w:t>
      </w:r>
      <w:r w:rsidR="007A1BD2">
        <w:rPr>
          <w:rFonts w:ascii="Trebuchet MS" w:hAnsi="Trebuchet MS" w:cs="Trebuchet MS"/>
          <w:color w:val="000000"/>
          <w:sz w:val="18"/>
          <w:szCs w:val="18"/>
        </w:rPr>
        <w:t>ing with JavaScript</w:t>
      </w:r>
      <w:r w:rsidR="00AF3CA6" w:rsidRPr="00860B75">
        <w:rPr>
          <w:rFonts w:ascii="Trebuchet MS" w:hAnsi="Trebuchet MS" w:cs="Trebuchet MS"/>
          <w:color w:val="000000"/>
          <w:sz w:val="18"/>
          <w:szCs w:val="18"/>
        </w:rPr>
        <w:t>.</w:t>
      </w:r>
    </w:p>
    <w:p w14:paraId="587D9F00" w14:textId="77777777" w:rsidR="00AF3CA6" w:rsidRPr="00860B75" w:rsidRDefault="00AF3CA6" w:rsidP="00AF3CA6">
      <w:pPr>
        <w:widowControl w:val="0"/>
        <w:spacing w:line="100" w:lineRule="atLeast"/>
        <w:jc w:val="center"/>
        <w:rPr>
          <w:rFonts w:ascii="Trebuchet MS" w:hAnsi="Trebuchet MS" w:cs="Trebuchet MS"/>
          <w:color w:val="000000"/>
          <w:sz w:val="18"/>
          <w:szCs w:val="18"/>
        </w:rPr>
      </w:pPr>
      <w:r w:rsidRPr="00860B75">
        <w:rPr>
          <w:rFonts w:ascii="Trebuchet MS" w:hAnsi="Trebuchet MS" w:cs="Trebuchet MS"/>
          <w:color w:val="000000"/>
          <w:sz w:val="18"/>
          <w:szCs w:val="18"/>
        </w:rPr>
        <w:t>Team-oriented contributor and self-starter who takes the initiative</w:t>
      </w:r>
      <w:r w:rsidR="00113B78" w:rsidRPr="00860B75">
        <w:rPr>
          <w:rFonts w:ascii="Trebuchet MS" w:hAnsi="Trebuchet MS" w:cs="Trebuchet MS"/>
          <w:color w:val="000000"/>
          <w:sz w:val="18"/>
          <w:szCs w:val="18"/>
        </w:rPr>
        <w:t xml:space="preserve"> to</w:t>
      </w:r>
      <w:r w:rsidR="00B07DEE">
        <w:rPr>
          <w:rFonts w:ascii="Trebuchet MS" w:hAnsi="Trebuchet MS" w:cs="Trebuchet MS"/>
          <w:color w:val="000000"/>
          <w:sz w:val="18"/>
          <w:szCs w:val="18"/>
        </w:rPr>
        <w:t xml:space="preserve"> deliver</w:t>
      </w:r>
      <w:r w:rsidRPr="00860B75">
        <w:rPr>
          <w:rFonts w:ascii="Trebuchet MS" w:hAnsi="Trebuchet MS" w:cs="Trebuchet MS"/>
          <w:color w:val="000000"/>
          <w:sz w:val="18"/>
          <w:szCs w:val="18"/>
        </w:rPr>
        <w:t xml:space="preserve"> results.</w:t>
      </w:r>
    </w:p>
    <w:p w14:paraId="66499C9D" w14:textId="77777777" w:rsidR="006E6380" w:rsidRDefault="001145CF" w:rsidP="001145CF">
      <w:pPr>
        <w:widowControl w:val="0"/>
        <w:tabs>
          <w:tab w:val="left" w:pos="2460"/>
        </w:tabs>
        <w:spacing w:line="100" w:lineRule="atLeast"/>
        <w:rPr>
          <w:rFonts w:ascii="Trebuchet MS" w:hAnsi="Trebuchet MS" w:cs="Trebuchet MS"/>
          <w:b/>
          <w:sz w:val="18"/>
          <w:szCs w:val="18"/>
        </w:rPr>
      </w:pPr>
      <w:r>
        <w:rPr>
          <w:rFonts w:ascii="Trebuchet MS" w:hAnsi="Trebuchet MS" w:cs="Trebuchet MS"/>
          <w:b/>
          <w:sz w:val="18"/>
          <w:szCs w:val="18"/>
        </w:rPr>
        <w:tab/>
      </w:r>
      <w:r w:rsidR="006E6380" w:rsidRPr="0071667C">
        <w:rPr>
          <w:rFonts w:ascii="Trebuchet MS" w:hAnsi="Trebuchet MS" w:cs="Trebuchet MS"/>
          <w:b/>
          <w:sz w:val="18"/>
          <w:szCs w:val="18"/>
        </w:rPr>
        <w:br/>
      </w:r>
      <w:r w:rsidR="006E6380" w:rsidRPr="00EB45DC">
        <w:rPr>
          <w:rFonts w:ascii="Trebuchet MS" w:hAnsi="Trebuchet MS" w:cs="Trebuchet MS"/>
          <w:b/>
          <w:sz w:val="18"/>
          <w:szCs w:val="18"/>
        </w:rPr>
        <w:t>TECHNICAL SKILLS</w:t>
      </w:r>
    </w:p>
    <w:p w14:paraId="310A162B" w14:textId="77777777" w:rsidR="003F3E12" w:rsidRPr="00EB45DC" w:rsidRDefault="003F3E12" w:rsidP="001145CF">
      <w:pPr>
        <w:widowControl w:val="0"/>
        <w:tabs>
          <w:tab w:val="left" w:pos="2460"/>
        </w:tabs>
        <w:spacing w:line="100" w:lineRule="atLeast"/>
        <w:rPr>
          <w:rFonts w:ascii="Trebuchet MS" w:hAnsi="Trebuchet MS" w:cs="Trebuchet MS"/>
          <w:b/>
          <w:sz w:val="18"/>
          <w:szCs w:val="18"/>
        </w:rPr>
      </w:pPr>
    </w:p>
    <w:p w14:paraId="6B012F02" w14:textId="77777777" w:rsidR="00467DC1" w:rsidRPr="0071667C" w:rsidRDefault="006E6380" w:rsidP="00E5065E">
      <w:pPr>
        <w:widowControl w:val="0"/>
        <w:ind w:firstLine="360"/>
        <w:rPr>
          <w:rFonts w:ascii="Trebuchet MS" w:hAnsi="Trebuchet MS" w:cs="Trebuchet MS"/>
          <w:sz w:val="18"/>
          <w:szCs w:val="18"/>
        </w:rPr>
      </w:pPr>
      <w:r w:rsidRPr="0071667C">
        <w:rPr>
          <w:rFonts w:ascii="Trebuchet MS" w:hAnsi="Trebuchet MS" w:cs="Trebuchet MS"/>
          <w:b/>
          <w:sz w:val="18"/>
          <w:szCs w:val="18"/>
        </w:rPr>
        <w:t>Expert:</w:t>
      </w:r>
      <w:r w:rsidR="009905EA">
        <w:rPr>
          <w:rFonts w:ascii="Trebuchet MS" w:hAnsi="Trebuchet MS" w:cs="Trebuchet MS"/>
          <w:sz w:val="18"/>
          <w:szCs w:val="18"/>
        </w:rPr>
        <w:t xml:space="preserve"> JavaScript</w:t>
      </w:r>
      <w:r w:rsidRPr="0071667C">
        <w:rPr>
          <w:rFonts w:ascii="Trebuchet MS" w:hAnsi="Trebuchet MS" w:cs="Trebuchet MS"/>
          <w:sz w:val="18"/>
          <w:szCs w:val="18"/>
        </w:rPr>
        <w:t>, HTML, CSS, Node</w:t>
      </w:r>
      <w:r w:rsidR="008D5936" w:rsidRPr="0071667C">
        <w:rPr>
          <w:rFonts w:ascii="Trebuchet MS" w:hAnsi="Trebuchet MS" w:cs="Trebuchet MS"/>
          <w:sz w:val="18"/>
          <w:szCs w:val="18"/>
        </w:rPr>
        <w:t>.</w:t>
      </w:r>
      <w:r w:rsidRPr="0071667C">
        <w:rPr>
          <w:rFonts w:ascii="Trebuchet MS" w:hAnsi="Trebuchet MS" w:cs="Trebuchet MS"/>
          <w:sz w:val="18"/>
          <w:szCs w:val="18"/>
        </w:rPr>
        <w:t>JS, Express</w:t>
      </w:r>
      <w:r w:rsidR="008D5936" w:rsidRPr="0071667C">
        <w:rPr>
          <w:rFonts w:ascii="Trebuchet MS" w:hAnsi="Trebuchet MS" w:cs="Trebuchet MS"/>
          <w:sz w:val="18"/>
          <w:szCs w:val="18"/>
        </w:rPr>
        <w:t>.</w:t>
      </w:r>
      <w:r w:rsidRPr="0071667C">
        <w:rPr>
          <w:rFonts w:ascii="Trebuchet MS" w:hAnsi="Trebuchet MS" w:cs="Trebuchet MS"/>
          <w:sz w:val="18"/>
          <w:szCs w:val="18"/>
        </w:rPr>
        <w:t xml:space="preserve">JS, </w:t>
      </w:r>
      <w:r w:rsidR="000166AC" w:rsidRPr="0071667C">
        <w:rPr>
          <w:rFonts w:ascii="Trebuchet MS" w:hAnsi="Trebuchet MS" w:cs="Trebuchet MS"/>
          <w:sz w:val="18"/>
          <w:szCs w:val="18"/>
        </w:rPr>
        <w:t>PostgreSQL</w:t>
      </w:r>
      <w:r w:rsidRPr="0071667C">
        <w:rPr>
          <w:rFonts w:ascii="Trebuchet MS" w:hAnsi="Trebuchet MS" w:cs="Trebuchet MS"/>
          <w:sz w:val="18"/>
          <w:szCs w:val="18"/>
        </w:rPr>
        <w:t xml:space="preserve">, </w:t>
      </w:r>
      <w:r w:rsidR="008F2FF4" w:rsidRPr="0071667C">
        <w:rPr>
          <w:rFonts w:ascii="Trebuchet MS" w:hAnsi="Trebuchet MS" w:cs="Trebuchet MS"/>
          <w:sz w:val="18"/>
          <w:szCs w:val="18"/>
        </w:rPr>
        <w:t>Git</w:t>
      </w:r>
      <w:r w:rsidR="008F2FF4">
        <w:rPr>
          <w:rFonts w:ascii="Trebuchet MS" w:hAnsi="Trebuchet MS" w:cs="Trebuchet MS"/>
          <w:sz w:val="18"/>
          <w:szCs w:val="18"/>
        </w:rPr>
        <w:t>Hub</w:t>
      </w:r>
      <w:r w:rsidRPr="0071667C">
        <w:rPr>
          <w:rFonts w:ascii="Trebuchet MS" w:hAnsi="Trebuchet MS" w:cs="Trebuchet MS"/>
          <w:sz w:val="18"/>
          <w:szCs w:val="18"/>
        </w:rPr>
        <w:t xml:space="preserve"> </w:t>
      </w:r>
    </w:p>
    <w:p w14:paraId="27755331" w14:textId="77777777" w:rsidR="006E6380" w:rsidRPr="0071667C" w:rsidRDefault="006E6380" w:rsidP="00E5065E">
      <w:pPr>
        <w:widowControl w:val="0"/>
        <w:ind w:firstLine="360"/>
        <w:rPr>
          <w:rFonts w:ascii="Trebuchet MS" w:hAnsi="Trebuchet MS" w:cs="Trebuchet MS"/>
          <w:b/>
          <w:sz w:val="18"/>
          <w:szCs w:val="18"/>
        </w:rPr>
      </w:pPr>
      <w:r w:rsidRPr="0071667C">
        <w:rPr>
          <w:rFonts w:ascii="Trebuchet MS" w:hAnsi="Trebuchet MS" w:cs="Trebuchet MS"/>
          <w:b/>
          <w:sz w:val="18"/>
          <w:szCs w:val="18"/>
        </w:rPr>
        <w:t xml:space="preserve">Intermediate: </w:t>
      </w:r>
      <w:r w:rsidR="001F6E76" w:rsidRPr="001F6E76">
        <w:rPr>
          <w:rFonts w:ascii="Trebuchet MS" w:hAnsi="Trebuchet MS" w:cs="Trebuchet MS"/>
          <w:sz w:val="18"/>
          <w:szCs w:val="18"/>
        </w:rPr>
        <w:t>C++</w:t>
      </w:r>
      <w:r w:rsidR="009905EA">
        <w:rPr>
          <w:rFonts w:ascii="Trebuchet MS" w:hAnsi="Trebuchet MS" w:cs="Trebuchet MS"/>
          <w:sz w:val="18"/>
          <w:szCs w:val="18"/>
        </w:rPr>
        <w:t>,</w:t>
      </w:r>
      <w:r w:rsidRPr="0071667C">
        <w:rPr>
          <w:rFonts w:ascii="Trebuchet MS" w:hAnsi="Trebuchet MS" w:cs="Trebuchet MS"/>
          <w:sz w:val="18"/>
          <w:szCs w:val="18"/>
        </w:rPr>
        <w:t xml:space="preserve"> Bash, </w:t>
      </w:r>
      <w:r w:rsidR="0071667C">
        <w:rPr>
          <w:rFonts w:ascii="Trebuchet MS" w:hAnsi="Trebuchet MS" w:cs="Trebuchet MS"/>
          <w:sz w:val="18"/>
          <w:szCs w:val="18"/>
        </w:rPr>
        <w:t xml:space="preserve">HTML5 </w:t>
      </w:r>
      <w:r w:rsidR="00B200E6" w:rsidRPr="0071667C">
        <w:rPr>
          <w:rFonts w:ascii="Trebuchet MS" w:hAnsi="Trebuchet MS" w:cs="Trebuchet MS"/>
          <w:sz w:val="18"/>
          <w:szCs w:val="18"/>
        </w:rPr>
        <w:t>Canvas</w:t>
      </w:r>
      <w:r w:rsidR="0071667C">
        <w:rPr>
          <w:rFonts w:ascii="Trebuchet MS" w:hAnsi="Trebuchet MS" w:cs="Trebuchet MS"/>
          <w:sz w:val="18"/>
          <w:szCs w:val="18"/>
        </w:rPr>
        <w:t xml:space="preserve"> AP</w:t>
      </w:r>
      <w:r w:rsidR="00261F18">
        <w:rPr>
          <w:rFonts w:ascii="Trebuchet MS" w:hAnsi="Trebuchet MS" w:cs="Trebuchet MS"/>
          <w:sz w:val="18"/>
          <w:szCs w:val="18"/>
        </w:rPr>
        <w:t>I, Pug, Gulp, Jasmine, Mocha/Chai</w:t>
      </w:r>
      <w:r w:rsidR="009905EA">
        <w:rPr>
          <w:rFonts w:ascii="Trebuchet MS" w:hAnsi="Trebuchet MS" w:cs="Trebuchet MS"/>
          <w:sz w:val="18"/>
          <w:szCs w:val="18"/>
        </w:rPr>
        <w:t xml:space="preserve"> </w:t>
      </w:r>
    </w:p>
    <w:p w14:paraId="5B055531" w14:textId="77777777" w:rsidR="006E1725" w:rsidRPr="004864D1" w:rsidRDefault="006E6380" w:rsidP="00261F18">
      <w:pPr>
        <w:widowControl w:val="0"/>
        <w:ind w:firstLine="360"/>
        <w:rPr>
          <w:rFonts w:ascii="Trebuchet MS" w:hAnsi="Trebuchet MS" w:cs="Trebuchet MS"/>
          <w:sz w:val="18"/>
          <w:szCs w:val="18"/>
        </w:rPr>
      </w:pPr>
      <w:r w:rsidRPr="0071667C">
        <w:rPr>
          <w:rFonts w:ascii="Trebuchet MS" w:hAnsi="Trebuchet MS" w:cs="Trebuchet MS"/>
          <w:b/>
          <w:sz w:val="18"/>
          <w:szCs w:val="18"/>
        </w:rPr>
        <w:t xml:space="preserve">Exposure: </w:t>
      </w:r>
      <w:r w:rsidR="00FB4BD6" w:rsidRPr="0071667C">
        <w:rPr>
          <w:rFonts w:ascii="Trebuchet MS" w:hAnsi="Trebuchet MS" w:cs="Trebuchet MS"/>
          <w:sz w:val="18"/>
          <w:szCs w:val="18"/>
        </w:rPr>
        <w:t>Ember</w:t>
      </w:r>
      <w:r w:rsidR="00DB0AC5">
        <w:rPr>
          <w:rFonts w:ascii="Trebuchet MS" w:hAnsi="Trebuchet MS" w:cs="Trebuchet MS"/>
          <w:sz w:val="18"/>
          <w:szCs w:val="18"/>
        </w:rPr>
        <w:t>, Sass</w:t>
      </w:r>
      <w:r w:rsidR="005B59EC">
        <w:rPr>
          <w:rFonts w:ascii="Trebuchet MS" w:hAnsi="Trebuchet MS" w:cs="Trebuchet MS"/>
          <w:sz w:val="18"/>
          <w:szCs w:val="18"/>
        </w:rPr>
        <w:t>, Ruby</w:t>
      </w:r>
      <w:r w:rsidRPr="0071667C">
        <w:rPr>
          <w:rFonts w:ascii="Trebuchet MS" w:hAnsi="Trebuchet MS" w:cs="Trebuchet MS"/>
          <w:sz w:val="18"/>
          <w:szCs w:val="18"/>
        </w:rPr>
        <w:t>, MySQL</w:t>
      </w:r>
      <w:r w:rsidR="00E36580">
        <w:rPr>
          <w:rFonts w:ascii="Trebuchet MS" w:hAnsi="Trebuchet MS" w:cs="Trebuchet MS"/>
          <w:sz w:val="18"/>
          <w:szCs w:val="18"/>
        </w:rPr>
        <w:t>, Jenkins</w:t>
      </w:r>
      <w:r w:rsidR="00860B75">
        <w:rPr>
          <w:rFonts w:ascii="Trebuchet MS" w:hAnsi="Trebuchet MS" w:cs="Trebuchet MS"/>
          <w:sz w:val="18"/>
          <w:szCs w:val="18"/>
        </w:rPr>
        <w:t>, Accessibility(a11y)</w:t>
      </w:r>
      <w:r w:rsidR="00261F18">
        <w:rPr>
          <w:rFonts w:ascii="Trebuchet MS" w:hAnsi="Trebuchet MS" w:cs="Trebuchet MS"/>
          <w:sz w:val="18"/>
          <w:szCs w:val="18"/>
        </w:rPr>
        <w:t>, Jira, Targetprocess</w:t>
      </w:r>
      <w:r w:rsidR="004864D1">
        <w:rPr>
          <w:rFonts w:ascii="Trebuchet MS" w:hAnsi="Trebuchet MS" w:cs="Trebuchet MS"/>
          <w:sz w:val="18"/>
          <w:szCs w:val="18"/>
        </w:rPr>
        <w:br/>
      </w:r>
      <w:bookmarkStart w:id="0" w:name="_GoBack"/>
      <w:bookmarkEnd w:id="0"/>
    </w:p>
    <w:p w14:paraId="76A22332" w14:textId="77777777" w:rsidR="00DB30F2" w:rsidRDefault="006E6380" w:rsidP="003E64E9">
      <w:pPr>
        <w:widowControl w:val="0"/>
        <w:spacing w:line="100" w:lineRule="atLeast"/>
        <w:rPr>
          <w:rFonts w:ascii="Trebuchet MS" w:hAnsi="Trebuchet MS" w:cs="Trebuchet MS"/>
          <w:b/>
          <w:sz w:val="18"/>
          <w:szCs w:val="18"/>
        </w:rPr>
      </w:pPr>
      <w:r w:rsidRPr="0071667C">
        <w:rPr>
          <w:rFonts w:ascii="Trebuchet MS" w:hAnsi="Trebuchet MS" w:cs="Trebuchet MS"/>
          <w:b/>
          <w:sz w:val="18"/>
          <w:szCs w:val="18"/>
        </w:rPr>
        <w:t>EXPERIENCE</w:t>
      </w:r>
    </w:p>
    <w:p w14:paraId="452D32AB" w14:textId="77777777" w:rsidR="00DB30F2" w:rsidRDefault="00DB30F2" w:rsidP="003E64E9">
      <w:pPr>
        <w:widowControl w:val="0"/>
        <w:spacing w:line="100" w:lineRule="atLeast"/>
        <w:rPr>
          <w:rFonts w:ascii="Trebuchet MS" w:hAnsi="Trebuchet MS" w:cs="Trebuchet MS"/>
          <w:b/>
          <w:sz w:val="18"/>
          <w:szCs w:val="18"/>
        </w:rPr>
      </w:pPr>
    </w:p>
    <w:p w14:paraId="71FDAD8C" w14:textId="77777777" w:rsidR="00DB30F2" w:rsidRDefault="00DB30F2" w:rsidP="00DB30F2">
      <w:pPr>
        <w:widowControl w:val="0"/>
        <w:spacing w:line="100" w:lineRule="atLeast"/>
        <w:ind w:right="162"/>
        <w:rPr>
          <w:rFonts w:ascii="Trebuchet MS" w:hAnsi="Trebuchet MS" w:cs="Trebuchet MS"/>
          <w:b/>
          <w:sz w:val="18"/>
          <w:szCs w:val="18"/>
        </w:rPr>
      </w:pPr>
      <w:r>
        <w:rPr>
          <w:rFonts w:ascii="Trebuchet MS" w:hAnsi="Trebuchet MS" w:cs="Trebuchet MS"/>
          <w:b/>
          <w:sz w:val="18"/>
          <w:szCs w:val="18"/>
        </w:rPr>
        <w:t>Quality Assurance Engineer - Switchfly</w:t>
      </w:r>
      <w:r>
        <w:rPr>
          <w:rFonts w:ascii="Trebuchet MS" w:hAnsi="Trebuchet MS" w:cs="Trebuchet MS"/>
          <w:b/>
          <w:sz w:val="18"/>
          <w:szCs w:val="18"/>
        </w:rPr>
        <w:tab/>
      </w:r>
      <w:r>
        <w:rPr>
          <w:rFonts w:ascii="Trebuchet MS" w:hAnsi="Trebuchet MS" w:cs="Trebuchet MS"/>
          <w:b/>
          <w:sz w:val="18"/>
          <w:szCs w:val="18"/>
        </w:rPr>
        <w:tab/>
      </w:r>
      <w:r>
        <w:rPr>
          <w:rFonts w:ascii="Trebuchet MS" w:hAnsi="Trebuchet MS" w:cs="Trebuchet MS"/>
          <w:b/>
          <w:sz w:val="18"/>
          <w:szCs w:val="18"/>
        </w:rPr>
        <w:tab/>
      </w:r>
      <w:r>
        <w:rPr>
          <w:rFonts w:ascii="Trebuchet MS" w:hAnsi="Trebuchet MS" w:cs="Trebuchet MS"/>
          <w:b/>
          <w:sz w:val="18"/>
          <w:szCs w:val="18"/>
        </w:rPr>
        <w:tab/>
      </w:r>
      <w:r>
        <w:rPr>
          <w:rFonts w:ascii="Trebuchet MS" w:hAnsi="Trebuchet MS" w:cs="Trebuchet MS"/>
          <w:b/>
          <w:sz w:val="18"/>
          <w:szCs w:val="18"/>
        </w:rPr>
        <w:tab/>
        <w:t xml:space="preserve">   </w:t>
      </w:r>
      <w:r>
        <w:rPr>
          <w:rFonts w:ascii="Trebuchet MS" w:hAnsi="Trebuchet MS" w:cs="Trebuchet MS"/>
          <w:b/>
          <w:sz w:val="18"/>
          <w:szCs w:val="18"/>
        </w:rPr>
        <w:tab/>
      </w:r>
      <w:r w:rsidRPr="0071667C">
        <w:rPr>
          <w:rFonts w:ascii="Trebuchet MS" w:hAnsi="Trebuchet MS" w:cs="Trebuchet MS"/>
          <w:sz w:val="18"/>
          <w:szCs w:val="18"/>
        </w:rPr>
        <w:t>October 2017 – Present</w:t>
      </w:r>
    </w:p>
    <w:p w14:paraId="2BF7D57D" w14:textId="77777777" w:rsidR="000B651D" w:rsidRPr="005C377E" w:rsidRDefault="00592FA8" w:rsidP="005C377E">
      <w:pPr>
        <w:widowControl w:val="0"/>
        <w:spacing w:line="100" w:lineRule="atLeast"/>
        <w:ind w:left="360"/>
        <w:rPr>
          <w:rFonts w:ascii="Trebuchet MS" w:hAnsi="Trebuchet MS" w:cs="Trebuchet MS"/>
          <w:color w:val="244AFC"/>
          <w:sz w:val="18"/>
          <w:szCs w:val="18"/>
        </w:rPr>
      </w:pPr>
      <w:r>
        <w:rPr>
          <w:rFonts w:ascii="Trebuchet MS" w:hAnsi="Trebuchet MS" w:cs="Trebuchet MS"/>
          <w:color w:val="000000"/>
          <w:sz w:val="18"/>
          <w:szCs w:val="18"/>
        </w:rPr>
        <w:t>Current</w:t>
      </w:r>
      <w:r w:rsidR="00AF15F0">
        <w:rPr>
          <w:rFonts w:ascii="Trebuchet MS" w:hAnsi="Trebuchet MS" w:cs="Trebuchet MS"/>
          <w:color w:val="000000"/>
          <w:sz w:val="18"/>
          <w:szCs w:val="18"/>
        </w:rPr>
        <w:t>ly</w:t>
      </w:r>
      <w:r>
        <w:rPr>
          <w:rFonts w:ascii="Trebuchet MS" w:hAnsi="Trebuchet MS" w:cs="Trebuchet MS"/>
          <w:color w:val="000000"/>
          <w:sz w:val="18"/>
          <w:szCs w:val="18"/>
        </w:rPr>
        <w:t xml:space="preserve"> in charge of t</w:t>
      </w:r>
      <w:r w:rsidR="000033C1">
        <w:rPr>
          <w:rFonts w:ascii="Trebuchet MS" w:hAnsi="Trebuchet MS" w:cs="Trebuchet MS"/>
          <w:color w:val="000000"/>
          <w:sz w:val="18"/>
          <w:szCs w:val="18"/>
        </w:rPr>
        <w:t>esting</w:t>
      </w:r>
      <w:r w:rsidR="00113B78">
        <w:rPr>
          <w:rFonts w:ascii="Trebuchet MS" w:hAnsi="Trebuchet MS" w:cs="Trebuchet MS"/>
          <w:color w:val="000000"/>
          <w:sz w:val="18"/>
          <w:szCs w:val="18"/>
        </w:rPr>
        <w:t xml:space="preserve"> </w:t>
      </w:r>
      <w:r w:rsidR="00113B78" w:rsidRPr="00113B78">
        <w:rPr>
          <w:rFonts w:ascii="Trebuchet MS" w:hAnsi="Trebuchet MS" w:cs="Trebuchet MS"/>
          <w:color w:val="000000"/>
          <w:sz w:val="18"/>
          <w:szCs w:val="18"/>
        </w:rPr>
        <w:t>Switchfly’</w:t>
      </w:r>
      <w:r w:rsidR="00301F68">
        <w:rPr>
          <w:rFonts w:ascii="Trebuchet MS" w:hAnsi="Trebuchet MS" w:cs="Trebuchet MS"/>
          <w:color w:val="000000"/>
          <w:sz w:val="18"/>
          <w:szCs w:val="18"/>
        </w:rPr>
        <w:t xml:space="preserve">s </w:t>
      </w:r>
      <w:r w:rsidR="00113B78" w:rsidRPr="00113B78">
        <w:rPr>
          <w:rFonts w:ascii="Trebuchet MS" w:hAnsi="Trebuchet MS" w:cs="Trebuchet MS"/>
          <w:color w:val="000000"/>
          <w:sz w:val="18"/>
          <w:szCs w:val="18"/>
        </w:rPr>
        <w:t xml:space="preserve">ecommerce </w:t>
      </w:r>
      <w:r w:rsidR="00301F68">
        <w:rPr>
          <w:rFonts w:ascii="Trebuchet MS" w:hAnsi="Trebuchet MS" w:cs="Trebuchet MS"/>
          <w:color w:val="000000"/>
          <w:sz w:val="18"/>
          <w:szCs w:val="18"/>
        </w:rPr>
        <w:t xml:space="preserve">travel </w:t>
      </w:r>
      <w:r>
        <w:rPr>
          <w:rFonts w:ascii="Trebuchet MS" w:hAnsi="Trebuchet MS" w:cs="Trebuchet MS"/>
          <w:color w:val="000000"/>
          <w:sz w:val="18"/>
          <w:szCs w:val="18"/>
        </w:rPr>
        <w:t xml:space="preserve">platform </w:t>
      </w:r>
      <w:r w:rsidR="000033C1">
        <w:rPr>
          <w:rFonts w:ascii="Trebuchet MS" w:hAnsi="Trebuchet MS" w:cs="Trebuchet MS"/>
          <w:color w:val="000000"/>
          <w:sz w:val="18"/>
          <w:szCs w:val="18"/>
        </w:rPr>
        <w:t>to</w:t>
      </w:r>
      <w:r w:rsidR="00113B78" w:rsidRPr="00113B78">
        <w:rPr>
          <w:rFonts w:ascii="Trebuchet MS" w:hAnsi="Trebuchet MS" w:cs="Trebuchet MS"/>
          <w:color w:val="000000"/>
          <w:sz w:val="18"/>
          <w:szCs w:val="18"/>
        </w:rPr>
        <w:t xml:space="preserve"> identify, </w:t>
      </w:r>
      <w:r w:rsidR="000033C1">
        <w:rPr>
          <w:rFonts w:ascii="Trebuchet MS" w:hAnsi="Trebuchet MS" w:cs="Trebuchet MS"/>
          <w:color w:val="000000"/>
          <w:sz w:val="18"/>
          <w:szCs w:val="18"/>
        </w:rPr>
        <w:t xml:space="preserve">document and track </w:t>
      </w:r>
      <w:r w:rsidR="00113B78" w:rsidRPr="00113B78">
        <w:rPr>
          <w:rFonts w:ascii="Trebuchet MS" w:hAnsi="Trebuchet MS" w:cs="Trebuchet MS"/>
          <w:color w:val="000000"/>
          <w:sz w:val="18"/>
          <w:szCs w:val="18"/>
        </w:rPr>
        <w:t>bugs</w:t>
      </w:r>
      <w:r w:rsidR="007F44C2">
        <w:rPr>
          <w:rFonts w:ascii="Trebuchet MS" w:hAnsi="Trebuchet MS" w:cs="Trebuchet MS"/>
          <w:color w:val="000000"/>
          <w:sz w:val="18"/>
          <w:szCs w:val="18"/>
        </w:rPr>
        <w:t xml:space="preserve"> </w:t>
      </w:r>
      <w:r>
        <w:rPr>
          <w:rFonts w:ascii="Trebuchet MS" w:hAnsi="Trebuchet MS" w:cs="Trebuchet MS"/>
          <w:color w:val="000000"/>
          <w:sz w:val="18"/>
          <w:szCs w:val="18"/>
        </w:rPr>
        <w:t xml:space="preserve">fixes </w:t>
      </w:r>
      <w:r w:rsidR="000033C1">
        <w:rPr>
          <w:rFonts w:ascii="Trebuchet MS" w:hAnsi="Trebuchet MS" w:cs="Trebuchet MS"/>
          <w:color w:val="000000"/>
          <w:sz w:val="18"/>
          <w:szCs w:val="18"/>
        </w:rPr>
        <w:t>when new features are added.</w:t>
      </w:r>
      <w:r w:rsidR="00113B78">
        <w:rPr>
          <w:rFonts w:ascii="Trebuchet MS" w:hAnsi="Trebuchet MS" w:cs="Trebuchet MS"/>
          <w:color w:val="000000"/>
          <w:sz w:val="18"/>
          <w:szCs w:val="18"/>
        </w:rPr>
        <w:br/>
      </w:r>
    </w:p>
    <w:p w14:paraId="5DC5D92D" w14:textId="77777777" w:rsidR="00007BD9" w:rsidRDefault="00592FA8" w:rsidP="002019FC">
      <w:pPr>
        <w:widowControl w:val="0"/>
        <w:numPr>
          <w:ilvl w:val="0"/>
          <w:numId w:val="33"/>
        </w:numPr>
        <w:spacing w:line="100" w:lineRule="atLeast"/>
        <w:rPr>
          <w:rFonts w:ascii="Trebuchet MS" w:hAnsi="Trebuchet MS" w:cs="Trebuchet MS"/>
          <w:sz w:val="18"/>
          <w:szCs w:val="18"/>
        </w:rPr>
      </w:pPr>
      <w:r>
        <w:rPr>
          <w:rFonts w:ascii="Trebuchet MS" w:hAnsi="Trebuchet MS" w:cs="Trebuchet MS"/>
          <w:sz w:val="18"/>
          <w:szCs w:val="18"/>
        </w:rPr>
        <w:t>Performing</w:t>
      </w:r>
      <w:r w:rsidR="00AC610C">
        <w:rPr>
          <w:rFonts w:ascii="Trebuchet MS" w:hAnsi="Trebuchet MS" w:cs="Trebuchet MS"/>
          <w:sz w:val="18"/>
          <w:szCs w:val="18"/>
        </w:rPr>
        <w:t xml:space="preserve"> b</w:t>
      </w:r>
      <w:r w:rsidR="00007BD9">
        <w:rPr>
          <w:rFonts w:ascii="Trebuchet MS" w:hAnsi="Trebuchet MS" w:cs="Trebuchet MS"/>
          <w:sz w:val="18"/>
          <w:szCs w:val="18"/>
        </w:rPr>
        <w:t>lack box and grey box testing</w:t>
      </w:r>
      <w:r w:rsidR="00AC610C">
        <w:rPr>
          <w:rFonts w:ascii="Trebuchet MS" w:hAnsi="Trebuchet MS" w:cs="Trebuchet MS"/>
          <w:sz w:val="18"/>
          <w:szCs w:val="18"/>
        </w:rPr>
        <w:t xml:space="preserve"> of</w:t>
      </w:r>
      <w:r w:rsidR="00007BD9">
        <w:rPr>
          <w:rFonts w:ascii="Trebuchet MS" w:hAnsi="Trebuchet MS" w:cs="Trebuchet MS"/>
          <w:sz w:val="18"/>
          <w:szCs w:val="18"/>
        </w:rPr>
        <w:t xml:space="preserve"> Switchfly</w:t>
      </w:r>
      <w:r w:rsidR="00AC610C">
        <w:rPr>
          <w:rFonts w:ascii="Trebuchet MS" w:hAnsi="Trebuchet MS" w:cs="Trebuchet MS"/>
          <w:sz w:val="18"/>
          <w:szCs w:val="18"/>
        </w:rPr>
        <w:t>’s</w:t>
      </w:r>
      <w:r w:rsidR="00007BD9">
        <w:rPr>
          <w:rFonts w:ascii="Trebuchet MS" w:hAnsi="Trebuchet MS" w:cs="Trebuchet MS"/>
          <w:sz w:val="18"/>
          <w:szCs w:val="18"/>
        </w:rPr>
        <w:t xml:space="preserve"> enterprise </w:t>
      </w:r>
      <w:r w:rsidR="00533E57">
        <w:rPr>
          <w:rFonts w:ascii="Trebuchet MS" w:hAnsi="Trebuchet MS" w:cs="Trebuchet MS"/>
          <w:sz w:val="18"/>
          <w:szCs w:val="18"/>
        </w:rPr>
        <w:t>Sass</w:t>
      </w:r>
      <w:r w:rsidR="00007BD9">
        <w:rPr>
          <w:rFonts w:ascii="Trebuchet MS" w:hAnsi="Trebuchet MS" w:cs="Trebuchet MS"/>
          <w:sz w:val="18"/>
          <w:szCs w:val="18"/>
        </w:rPr>
        <w:t xml:space="preserve"> platform.</w:t>
      </w:r>
    </w:p>
    <w:p w14:paraId="0A29791B" w14:textId="77777777" w:rsidR="000E3377" w:rsidRDefault="00592FA8" w:rsidP="002019FC">
      <w:pPr>
        <w:widowControl w:val="0"/>
        <w:numPr>
          <w:ilvl w:val="0"/>
          <w:numId w:val="33"/>
        </w:numPr>
        <w:spacing w:line="100" w:lineRule="atLeast"/>
        <w:rPr>
          <w:rFonts w:ascii="Trebuchet MS" w:hAnsi="Trebuchet MS" w:cs="Trebuchet MS"/>
          <w:sz w:val="18"/>
          <w:szCs w:val="18"/>
        </w:rPr>
      </w:pPr>
      <w:r>
        <w:rPr>
          <w:rFonts w:ascii="Trebuchet MS" w:hAnsi="Trebuchet MS" w:cs="Trebuchet MS"/>
          <w:sz w:val="18"/>
          <w:szCs w:val="18"/>
        </w:rPr>
        <w:t>Working</w:t>
      </w:r>
      <w:r w:rsidR="009D0D44">
        <w:rPr>
          <w:rFonts w:ascii="Trebuchet MS" w:hAnsi="Trebuchet MS" w:cs="Trebuchet MS"/>
          <w:sz w:val="18"/>
          <w:szCs w:val="18"/>
        </w:rPr>
        <w:t xml:space="preserve"> closely with the engineering team to reproduce bugs and verify fixes.</w:t>
      </w:r>
    </w:p>
    <w:p w14:paraId="7417A78B" w14:textId="77777777" w:rsidR="00F60341" w:rsidRDefault="00592FA8" w:rsidP="002019FC">
      <w:pPr>
        <w:widowControl w:val="0"/>
        <w:numPr>
          <w:ilvl w:val="0"/>
          <w:numId w:val="33"/>
        </w:numPr>
        <w:spacing w:line="100" w:lineRule="atLeast"/>
        <w:rPr>
          <w:rFonts w:ascii="Trebuchet MS" w:hAnsi="Trebuchet MS" w:cs="Trebuchet MS"/>
          <w:sz w:val="18"/>
          <w:szCs w:val="18"/>
        </w:rPr>
      </w:pPr>
      <w:r>
        <w:rPr>
          <w:rFonts w:ascii="Trebuchet MS" w:hAnsi="Trebuchet MS" w:cs="Trebuchet MS"/>
          <w:sz w:val="18"/>
          <w:szCs w:val="18"/>
        </w:rPr>
        <w:t>Aligning</w:t>
      </w:r>
      <w:r w:rsidR="00357FAC">
        <w:rPr>
          <w:rFonts w:ascii="Trebuchet MS" w:hAnsi="Trebuchet MS" w:cs="Trebuchet MS"/>
          <w:sz w:val="18"/>
          <w:szCs w:val="18"/>
        </w:rPr>
        <w:t xml:space="preserve"> developer solution</w:t>
      </w:r>
      <w:r>
        <w:rPr>
          <w:rFonts w:ascii="Trebuchet MS" w:hAnsi="Trebuchet MS" w:cs="Trebuchet MS"/>
          <w:sz w:val="18"/>
          <w:szCs w:val="18"/>
        </w:rPr>
        <w:t>s</w:t>
      </w:r>
      <w:r w:rsidR="00357FAC">
        <w:rPr>
          <w:rFonts w:ascii="Trebuchet MS" w:hAnsi="Trebuchet MS" w:cs="Trebuchet MS"/>
          <w:sz w:val="18"/>
          <w:szCs w:val="18"/>
        </w:rPr>
        <w:t xml:space="preserve"> with product m</w:t>
      </w:r>
      <w:r>
        <w:rPr>
          <w:rFonts w:ascii="Trebuchet MS" w:hAnsi="Trebuchet MS" w:cs="Trebuchet MS"/>
          <w:sz w:val="18"/>
          <w:szCs w:val="18"/>
        </w:rPr>
        <w:t>anagers expectations and bringing</w:t>
      </w:r>
      <w:r w:rsidR="00357FAC">
        <w:rPr>
          <w:rFonts w:ascii="Trebuchet MS" w:hAnsi="Trebuchet MS" w:cs="Trebuchet MS"/>
          <w:sz w:val="18"/>
          <w:szCs w:val="18"/>
        </w:rPr>
        <w:t xml:space="preserve"> attention to any gaps.</w:t>
      </w:r>
    </w:p>
    <w:p w14:paraId="4A837C2D" w14:textId="77777777" w:rsidR="00B12D7F" w:rsidRDefault="00AF15F0" w:rsidP="002019FC">
      <w:pPr>
        <w:widowControl w:val="0"/>
        <w:numPr>
          <w:ilvl w:val="0"/>
          <w:numId w:val="33"/>
        </w:numPr>
        <w:spacing w:line="100" w:lineRule="atLeast"/>
        <w:rPr>
          <w:rFonts w:ascii="Trebuchet MS" w:hAnsi="Trebuchet MS" w:cs="Trebuchet MS"/>
          <w:sz w:val="18"/>
          <w:szCs w:val="18"/>
        </w:rPr>
      </w:pPr>
      <w:r>
        <w:rPr>
          <w:rFonts w:ascii="Trebuchet MS" w:hAnsi="Trebuchet MS" w:cs="Trebuchet MS"/>
          <w:sz w:val="18"/>
          <w:szCs w:val="18"/>
        </w:rPr>
        <w:t>Bringing</w:t>
      </w:r>
      <w:r w:rsidR="00860B75">
        <w:rPr>
          <w:rFonts w:ascii="Trebuchet MS" w:hAnsi="Trebuchet MS" w:cs="Trebuchet MS"/>
          <w:sz w:val="18"/>
          <w:szCs w:val="18"/>
        </w:rPr>
        <w:t xml:space="preserve"> new features into co</w:t>
      </w:r>
      <w:r>
        <w:rPr>
          <w:rFonts w:ascii="Trebuchet MS" w:hAnsi="Trebuchet MS" w:cs="Trebuchet MS"/>
          <w:sz w:val="18"/>
          <w:szCs w:val="18"/>
        </w:rPr>
        <w:t>mpliance with a11y and UI/UX</w:t>
      </w:r>
      <w:r w:rsidR="00860B75">
        <w:rPr>
          <w:rFonts w:ascii="Trebuchet MS" w:hAnsi="Trebuchet MS" w:cs="Trebuchet MS"/>
          <w:sz w:val="18"/>
          <w:szCs w:val="18"/>
        </w:rPr>
        <w:t xml:space="preserve"> standard</w:t>
      </w:r>
      <w:r>
        <w:rPr>
          <w:rFonts w:ascii="Trebuchet MS" w:hAnsi="Trebuchet MS" w:cs="Trebuchet MS"/>
          <w:sz w:val="18"/>
          <w:szCs w:val="18"/>
        </w:rPr>
        <w:t>s</w:t>
      </w:r>
      <w:r w:rsidR="00860B75">
        <w:rPr>
          <w:rFonts w:ascii="Trebuchet MS" w:hAnsi="Trebuchet MS" w:cs="Trebuchet MS"/>
          <w:sz w:val="18"/>
          <w:szCs w:val="18"/>
        </w:rPr>
        <w:t>.</w:t>
      </w:r>
    </w:p>
    <w:p w14:paraId="313FADC7" w14:textId="77777777" w:rsidR="003C36D0" w:rsidRPr="003C36D0" w:rsidRDefault="00533E57" w:rsidP="003C36D0">
      <w:pPr>
        <w:widowControl w:val="0"/>
        <w:numPr>
          <w:ilvl w:val="0"/>
          <w:numId w:val="33"/>
        </w:numPr>
        <w:spacing w:line="100" w:lineRule="atLeast"/>
        <w:rPr>
          <w:rFonts w:ascii="Trebuchet MS" w:hAnsi="Trebuchet MS" w:cs="Trebuchet MS"/>
          <w:sz w:val="18"/>
          <w:szCs w:val="18"/>
        </w:rPr>
      </w:pPr>
      <w:r>
        <w:rPr>
          <w:rFonts w:ascii="Trebuchet MS" w:hAnsi="Trebuchet MS" w:cs="Trebuchet MS"/>
          <w:sz w:val="18"/>
          <w:szCs w:val="18"/>
        </w:rPr>
        <w:t>C</w:t>
      </w:r>
      <w:r w:rsidR="0087325D">
        <w:rPr>
          <w:rFonts w:ascii="Trebuchet MS" w:hAnsi="Trebuchet MS" w:cs="Trebuchet MS"/>
          <w:sz w:val="18"/>
          <w:szCs w:val="18"/>
        </w:rPr>
        <w:t>reating</w:t>
      </w:r>
      <w:r w:rsidR="0012165C">
        <w:rPr>
          <w:rFonts w:ascii="Trebuchet MS" w:hAnsi="Trebuchet MS" w:cs="Trebuchet MS"/>
          <w:sz w:val="18"/>
          <w:szCs w:val="18"/>
        </w:rPr>
        <w:t xml:space="preserve"> and executing</w:t>
      </w:r>
      <w:r>
        <w:rPr>
          <w:rFonts w:ascii="Trebuchet MS" w:hAnsi="Trebuchet MS" w:cs="Trebuchet MS"/>
          <w:sz w:val="18"/>
          <w:szCs w:val="18"/>
        </w:rPr>
        <w:t xml:space="preserve"> test plans on TargetPro</w:t>
      </w:r>
      <w:r w:rsidR="00475104">
        <w:rPr>
          <w:rFonts w:ascii="Trebuchet MS" w:hAnsi="Trebuchet MS" w:cs="Trebuchet MS"/>
          <w:sz w:val="18"/>
          <w:szCs w:val="18"/>
        </w:rPr>
        <w:t>crosses test management system.</w:t>
      </w:r>
      <w:r w:rsidR="000B651D" w:rsidRPr="003C36D0">
        <w:rPr>
          <w:rFonts w:ascii="Trebuchet MS" w:hAnsi="Trebuchet MS" w:cs="Trebuchet MS"/>
          <w:sz w:val="18"/>
          <w:szCs w:val="18"/>
        </w:rPr>
        <w:br/>
      </w:r>
    </w:p>
    <w:p w14:paraId="72FA868E" w14:textId="77777777" w:rsidR="00662C47" w:rsidRPr="00DB30F2" w:rsidRDefault="00DB30F2" w:rsidP="00DB30F2">
      <w:pPr>
        <w:widowControl w:val="0"/>
        <w:tabs>
          <w:tab w:val="left" w:pos="7200"/>
          <w:tab w:val="right" w:pos="9810"/>
        </w:tabs>
        <w:spacing w:line="100" w:lineRule="atLeast"/>
        <w:ind w:left="360" w:hanging="360"/>
        <w:rPr>
          <w:rFonts w:ascii="Trebuchet MS" w:hAnsi="Trebuchet MS" w:cs="Trebuchet MS"/>
          <w:sz w:val="18"/>
          <w:szCs w:val="18"/>
        </w:rPr>
      </w:pPr>
      <w:r>
        <w:rPr>
          <w:rFonts w:ascii="Trebuchet MS" w:hAnsi="Trebuchet MS" w:cs="Trebuchet MS"/>
          <w:b/>
          <w:sz w:val="18"/>
          <w:szCs w:val="18"/>
        </w:rPr>
        <w:t>Web</w:t>
      </w:r>
      <w:r w:rsidR="007F5E86" w:rsidRPr="0071667C">
        <w:rPr>
          <w:rFonts w:ascii="Trebuchet MS" w:hAnsi="Trebuchet MS" w:cs="Trebuchet MS"/>
          <w:b/>
          <w:sz w:val="18"/>
          <w:szCs w:val="18"/>
        </w:rPr>
        <w:t xml:space="preserve"> </w:t>
      </w:r>
      <w:r>
        <w:rPr>
          <w:rFonts w:ascii="Trebuchet MS" w:hAnsi="Trebuchet MS" w:cs="Trebuchet MS"/>
          <w:b/>
          <w:sz w:val="18"/>
          <w:szCs w:val="18"/>
        </w:rPr>
        <w:t xml:space="preserve">Developer Contract - </w:t>
      </w:r>
      <w:r w:rsidRPr="0071667C">
        <w:rPr>
          <w:rFonts w:ascii="Trebuchet MS" w:hAnsi="Trebuchet MS" w:cs="Trebuchet MS"/>
          <w:b/>
          <w:sz w:val="18"/>
          <w:szCs w:val="18"/>
        </w:rPr>
        <w:t>Estée Lauder</w:t>
      </w:r>
      <w:r>
        <w:rPr>
          <w:rFonts w:ascii="Trebuchet MS" w:hAnsi="Trebuchet MS" w:cs="Trebuchet MS"/>
          <w:b/>
          <w:sz w:val="18"/>
          <w:szCs w:val="18"/>
        </w:rPr>
        <w:t xml:space="preserve"> Contract</w:t>
      </w:r>
      <w:r w:rsidR="00E116B6">
        <w:rPr>
          <w:rFonts w:ascii="Trebuchet MS" w:hAnsi="Trebuchet MS" w:cs="Trebuchet MS"/>
          <w:b/>
          <w:sz w:val="18"/>
          <w:szCs w:val="18"/>
        </w:rPr>
        <w:tab/>
      </w:r>
      <w:r w:rsidR="008A507A" w:rsidRPr="0071667C">
        <w:rPr>
          <w:rFonts w:ascii="Trebuchet MS" w:hAnsi="Trebuchet MS" w:cs="Trebuchet MS"/>
          <w:sz w:val="18"/>
          <w:szCs w:val="18"/>
        </w:rPr>
        <w:t>June 2017 –</w:t>
      </w:r>
      <w:r w:rsidR="009C2F05" w:rsidRPr="0071667C">
        <w:rPr>
          <w:rFonts w:ascii="Trebuchet MS" w:hAnsi="Trebuchet MS" w:cs="Trebuchet MS"/>
          <w:sz w:val="18"/>
          <w:szCs w:val="18"/>
        </w:rPr>
        <w:t xml:space="preserve"> July 2017</w:t>
      </w:r>
      <w:r w:rsidR="000477BF" w:rsidRPr="0071667C">
        <w:rPr>
          <w:rFonts w:ascii="Trebuchet MS" w:hAnsi="Trebuchet MS" w:cs="Trebuchet MS"/>
          <w:b/>
          <w:sz w:val="18"/>
          <w:szCs w:val="18"/>
        </w:rPr>
        <w:t xml:space="preserve"> </w:t>
      </w:r>
      <w:r w:rsidR="00113B78">
        <w:rPr>
          <w:rFonts w:ascii="Trebuchet MS" w:hAnsi="Trebuchet MS" w:cs="Trebuchet MS"/>
          <w:i/>
          <w:color w:val="244AFC"/>
          <w:sz w:val="18"/>
          <w:szCs w:val="18"/>
          <w:u w:val="single"/>
        </w:rPr>
        <w:br/>
      </w:r>
      <w:r w:rsidR="00113B78">
        <w:rPr>
          <w:rFonts w:ascii="Trebuchet MS" w:hAnsi="Trebuchet MS" w:cs="Trebuchet MS"/>
          <w:color w:val="000000"/>
          <w:sz w:val="18"/>
          <w:szCs w:val="18"/>
        </w:rPr>
        <w:t>Built a social media sharing application to promote Estee Lauder’s Bumble and Bumble brand of hair care products</w:t>
      </w:r>
      <w:r w:rsidR="008403B9">
        <w:rPr>
          <w:rFonts w:ascii="Trebuchet MS" w:hAnsi="Trebuchet MS" w:cs="Trebuchet MS"/>
          <w:color w:val="000000"/>
          <w:sz w:val="18"/>
          <w:szCs w:val="18"/>
        </w:rPr>
        <w:t>.</w:t>
      </w:r>
    </w:p>
    <w:p w14:paraId="1008D892" w14:textId="77777777" w:rsidR="00113B78" w:rsidRPr="00113B78" w:rsidRDefault="00113B78" w:rsidP="00E5065E">
      <w:pPr>
        <w:widowControl w:val="0"/>
        <w:spacing w:line="100" w:lineRule="atLeast"/>
        <w:ind w:left="360"/>
        <w:rPr>
          <w:rFonts w:ascii="Trebuchet MS" w:hAnsi="Trebuchet MS" w:cs="Trebuchet MS"/>
          <w:color w:val="000000"/>
          <w:sz w:val="18"/>
          <w:szCs w:val="18"/>
        </w:rPr>
      </w:pPr>
    </w:p>
    <w:p w14:paraId="3E690A91" w14:textId="77777777" w:rsidR="00B200E6" w:rsidRPr="00C57374" w:rsidRDefault="00301F68" w:rsidP="002019FC">
      <w:pPr>
        <w:widowControl w:val="0"/>
        <w:numPr>
          <w:ilvl w:val="0"/>
          <w:numId w:val="34"/>
        </w:numPr>
        <w:spacing w:line="100" w:lineRule="atLeast"/>
        <w:rPr>
          <w:rFonts w:ascii="Trebuchet MS" w:hAnsi="Trebuchet MS" w:cs="Trebuchet MS"/>
          <w:sz w:val="18"/>
          <w:szCs w:val="18"/>
        </w:rPr>
      </w:pPr>
      <w:r>
        <w:rPr>
          <w:rFonts w:ascii="Trebuchet MS" w:hAnsi="Trebuchet MS" w:cs="Trebuchet MS"/>
          <w:sz w:val="18"/>
          <w:szCs w:val="18"/>
        </w:rPr>
        <w:t xml:space="preserve">Turned wireframes into a </w:t>
      </w:r>
      <w:r w:rsidR="00113B78">
        <w:rPr>
          <w:rFonts w:ascii="Trebuchet MS" w:hAnsi="Trebuchet MS" w:cs="Trebuchet MS"/>
          <w:sz w:val="18"/>
          <w:szCs w:val="18"/>
        </w:rPr>
        <w:t xml:space="preserve">responsively designed </w:t>
      </w:r>
      <w:r w:rsidR="00662C47" w:rsidRPr="0071667C">
        <w:rPr>
          <w:rFonts w:ascii="Trebuchet MS" w:hAnsi="Trebuchet MS" w:cs="Trebuchet MS"/>
          <w:sz w:val="18"/>
          <w:szCs w:val="18"/>
        </w:rPr>
        <w:t>web application</w:t>
      </w:r>
      <w:r w:rsidR="00C06426" w:rsidRPr="0071667C">
        <w:rPr>
          <w:rFonts w:ascii="Trebuchet MS" w:hAnsi="Trebuchet MS" w:cs="Trebuchet MS"/>
          <w:sz w:val="18"/>
          <w:szCs w:val="18"/>
        </w:rPr>
        <w:t xml:space="preserve"> </w:t>
      </w:r>
      <w:r w:rsidR="00C00CBD">
        <w:rPr>
          <w:rFonts w:ascii="Trebuchet MS" w:hAnsi="Trebuchet MS" w:cs="Trebuchet MS"/>
          <w:sz w:val="18"/>
          <w:szCs w:val="18"/>
        </w:rPr>
        <w:t>to work on desktop, handheld and tablet</w:t>
      </w:r>
      <w:r w:rsidR="00AE22E8">
        <w:rPr>
          <w:rFonts w:ascii="Trebuchet MS" w:hAnsi="Trebuchet MS" w:cs="Trebuchet MS"/>
          <w:sz w:val="18"/>
          <w:szCs w:val="18"/>
        </w:rPr>
        <w:t>.</w:t>
      </w:r>
    </w:p>
    <w:p w14:paraId="5EC738FC" w14:textId="77777777" w:rsidR="00813995" w:rsidRDefault="00D176F3" w:rsidP="002019FC">
      <w:pPr>
        <w:widowControl w:val="0"/>
        <w:numPr>
          <w:ilvl w:val="0"/>
          <w:numId w:val="34"/>
        </w:numPr>
        <w:spacing w:line="100" w:lineRule="atLeast"/>
        <w:rPr>
          <w:rFonts w:ascii="Trebuchet MS" w:hAnsi="Trebuchet MS" w:cs="Trebuchet MS"/>
          <w:sz w:val="18"/>
          <w:szCs w:val="18"/>
        </w:rPr>
      </w:pPr>
      <w:r>
        <w:rPr>
          <w:rFonts w:ascii="Trebuchet MS" w:hAnsi="Trebuchet MS" w:cs="Trebuchet MS"/>
          <w:sz w:val="18"/>
          <w:szCs w:val="18"/>
        </w:rPr>
        <w:t>Worked with product mana</w:t>
      </w:r>
      <w:r w:rsidR="00BB05B3">
        <w:rPr>
          <w:rFonts w:ascii="Trebuchet MS" w:hAnsi="Trebuchet MS" w:cs="Trebuchet MS"/>
          <w:sz w:val="18"/>
          <w:szCs w:val="18"/>
        </w:rPr>
        <w:t xml:space="preserve">gement to make sure </w:t>
      </w:r>
      <w:r w:rsidR="00FC5643">
        <w:rPr>
          <w:rFonts w:ascii="Trebuchet MS" w:hAnsi="Trebuchet MS" w:cs="Trebuchet MS"/>
          <w:sz w:val="18"/>
          <w:szCs w:val="18"/>
        </w:rPr>
        <w:t xml:space="preserve">the </w:t>
      </w:r>
      <w:r w:rsidR="00BB05B3">
        <w:rPr>
          <w:rFonts w:ascii="Trebuchet MS" w:hAnsi="Trebuchet MS" w:cs="Trebuchet MS"/>
          <w:sz w:val="18"/>
          <w:szCs w:val="18"/>
        </w:rPr>
        <w:t xml:space="preserve">solution was up to </w:t>
      </w:r>
      <w:r w:rsidR="00BB05B3" w:rsidRPr="00BB05B3">
        <w:rPr>
          <w:rFonts w:ascii="Trebuchet MS" w:hAnsi="Trebuchet MS" w:cs="Trebuchet MS"/>
          <w:sz w:val="18"/>
          <w:szCs w:val="18"/>
        </w:rPr>
        <w:t>Estée</w:t>
      </w:r>
      <w:r w:rsidR="00BB05B3">
        <w:rPr>
          <w:rFonts w:ascii="Trebuchet MS" w:hAnsi="Trebuchet MS" w:cs="Trebuchet MS"/>
          <w:sz w:val="18"/>
          <w:szCs w:val="18"/>
        </w:rPr>
        <w:t xml:space="preserve"> Lauder</w:t>
      </w:r>
      <w:r w:rsidR="00FC5643">
        <w:rPr>
          <w:rFonts w:ascii="Trebuchet MS" w:hAnsi="Trebuchet MS" w:cs="Trebuchet MS"/>
          <w:sz w:val="18"/>
          <w:szCs w:val="18"/>
        </w:rPr>
        <w:t>s standards.</w:t>
      </w:r>
    </w:p>
    <w:p w14:paraId="1BE2135C" w14:textId="77777777" w:rsidR="00EC5E2B" w:rsidRDefault="000C0009" w:rsidP="002019FC">
      <w:pPr>
        <w:widowControl w:val="0"/>
        <w:numPr>
          <w:ilvl w:val="0"/>
          <w:numId w:val="34"/>
        </w:numPr>
        <w:spacing w:line="100" w:lineRule="atLeast"/>
        <w:rPr>
          <w:rFonts w:ascii="Trebuchet MS" w:hAnsi="Trebuchet MS" w:cs="Trebuchet MS"/>
          <w:sz w:val="18"/>
          <w:szCs w:val="18"/>
        </w:rPr>
      </w:pPr>
      <w:r>
        <w:rPr>
          <w:rFonts w:ascii="Trebuchet MS" w:hAnsi="Trebuchet MS" w:cs="Trebuchet MS"/>
          <w:sz w:val="18"/>
          <w:szCs w:val="18"/>
        </w:rPr>
        <w:t xml:space="preserve">Expanded the </w:t>
      </w:r>
      <w:r w:rsidR="00CA7B46">
        <w:rPr>
          <w:rFonts w:ascii="Trebuchet MS" w:hAnsi="Trebuchet MS" w:cs="Trebuchet MS"/>
          <w:sz w:val="18"/>
          <w:szCs w:val="18"/>
        </w:rPr>
        <w:t>reach</w:t>
      </w:r>
      <w:r>
        <w:rPr>
          <w:rFonts w:ascii="Trebuchet MS" w:hAnsi="Trebuchet MS" w:cs="Trebuchet MS"/>
          <w:sz w:val="18"/>
          <w:szCs w:val="18"/>
        </w:rPr>
        <w:t xml:space="preserve"> </w:t>
      </w:r>
      <w:r w:rsidR="00EB45DC">
        <w:rPr>
          <w:rFonts w:ascii="Trebuchet MS" w:hAnsi="Trebuchet MS" w:cs="Trebuchet MS"/>
          <w:sz w:val="18"/>
          <w:szCs w:val="18"/>
        </w:rPr>
        <w:t xml:space="preserve">of </w:t>
      </w:r>
      <w:r w:rsidR="004260D8">
        <w:rPr>
          <w:rFonts w:ascii="Trebuchet MS" w:hAnsi="Trebuchet MS" w:cs="Trebuchet MS"/>
          <w:sz w:val="18"/>
          <w:szCs w:val="18"/>
        </w:rPr>
        <w:t xml:space="preserve">the </w:t>
      </w:r>
      <w:r>
        <w:rPr>
          <w:rFonts w:ascii="Trebuchet MS" w:hAnsi="Trebuchet MS" w:cs="Trebuchet MS"/>
          <w:sz w:val="18"/>
          <w:szCs w:val="18"/>
        </w:rPr>
        <w:t>application by</w:t>
      </w:r>
      <w:r w:rsidR="005A2DE0">
        <w:rPr>
          <w:rFonts w:ascii="Trebuchet MS" w:hAnsi="Trebuchet MS" w:cs="Trebuchet MS"/>
          <w:sz w:val="18"/>
          <w:szCs w:val="18"/>
        </w:rPr>
        <w:t xml:space="preserve"> </w:t>
      </w:r>
      <w:r>
        <w:rPr>
          <w:rFonts w:ascii="Trebuchet MS" w:hAnsi="Trebuchet MS" w:cs="Trebuchet MS"/>
          <w:sz w:val="18"/>
          <w:szCs w:val="18"/>
        </w:rPr>
        <w:t>adding</w:t>
      </w:r>
      <w:r w:rsidR="00C57374">
        <w:rPr>
          <w:rFonts w:ascii="Trebuchet MS" w:hAnsi="Trebuchet MS" w:cs="Trebuchet MS"/>
          <w:sz w:val="18"/>
          <w:szCs w:val="18"/>
        </w:rPr>
        <w:t xml:space="preserve"> social media</w:t>
      </w:r>
      <w:r w:rsidR="00C57374" w:rsidRPr="0071667C">
        <w:rPr>
          <w:rFonts w:ascii="Trebuchet MS" w:hAnsi="Trebuchet MS" w:cs="Trebuchet MS"/>
          <w:sz w:val="18"/>
          <w:szCs w:val="18"/>
        </w:rPr>
        <w:t xml:space="preserve"> </w:t>
      </w:r>
      <w:r>
        <w:rPr>
          <w:rFonts w:ascii="Trebuchet MS" w:hAnsi="Trebuchet MS" w:cs="Trebuchet MS"/>
          <w:sz w:val="18"/>
          <w:szCs w:val="18"/>
        </w:rPr>
        <w:t xml:space="preserve">features </w:t>
      </w:r>
      <w:r w:rsidR="00C57374" w:rsidRPr="0071667C">
        <w:rPr>
          <w:rFonts w:ascii="Trebuchet MS" w:hAnsi="Trebuchet MS" w:cs="Trebuchet MS"/>
          <w:sz w:val="18"/>
          <w:szCs w:val="18"/>
        </w:rPr>
        <w:t>via Face</w:t>
      </w:r>
      <w:r w:rsidR="00C57374">
        <w:rPr>
          <w:rFonts w:ascii="Trebuchet MS" w:hAnsi="Trebuchet MS" w:cs="Trebuchet MS"/>
          <w:sz w:val="18"/>
          <w:szCs w:val="18"/>
        </w:rPr>
        <w:t>book</w:t>
      </w:r>
      <w:r w:rsidR="0018081C">
        <w:rPr>
          <w:rFonts w:ascii="Trebuchet MS" w:hAnsi="Trebuchet MS" w:cs="Trebuchet MS"/>
          <w:sz w:val="18"/>
          <w:szCs w:val="18"/>
        </w:rPr>
        <w:t>s</w:t>
      </w:r>
      <w:r w:rsidR="00C57374">
        <w:rPr>
          <w:rFonts w:ascii="Trebuchet MS" w:hAnsi="Trebuchet MS" w:cs="Trebuchet MS"/>
          <w:sz w:val="18"/>
          <w:szCs w:val="18"/>
        </w:rPr>
        <w:t>,</w:t>
      </w:r>
      <w:r w:rsidR="00C57374" w:rsidRPr="0071667C">
        <w:rPr>
          <w:rFonts w:ascii="Trebuchet MS" w:hAnsi="Trebuchet MS" w:cs="Trebuchet MS"/>
          <w:sz w:val="18"/>
          <w:szCs w:val="18"/>
        </w:rPr>
        <w:t xml:space="preserve"> Pin</w:t>
      </w:r>
      <w:r w:rsidR="00C57374">
        <w:rPr>
          <w:rFonts w:ascii="Trebuchet MS" w:hAnsi="Trebuchet MS" w:cs="Trebuchet MS"/>
          <w:sz w:val="18"/>
          <w:szCs w:val="18"/>
        </w:rPr>
        <w:t>terest</w:t>
      </w:r>
      <w:r w:rsidR="00C57374" w:rsidRPr="0071667C">
        <w:rPr>
          <w:rFonts w:ascii="Trebuchet MS" w:hAnsi="Trebuchet MS" w:cs="Trebuchet MS"/>
          <w:sz w:val="18"/>
          <w:szCs w:val="18"/>
        </w:rPr>
        <w:t xml:space="preserve">, </w:t>
      </w:r>
      <w:r w:rsidR="00C57374">
        <w:rPr>
          <w:rFonts w:ascii="Trebuchet MS" w:hAnsi="Trebuchet MS" w:cs="Trebuchet MS"/>
          <w:sz w:val="18"/>
          <w:szCs w:val="18"/>
        </w:rPr>
        <w:t xml:space="preserve">and </w:t>
      </w:r>
      <w:r w:rsidR="0018081C">
        <w:rPr>
          <w:rFonts w:ascii="Trebuchet MS" w:hAnsi="Trebuchet MS" w:cs="Trebuchet MS"/>
          <w:sz w:val="18"/>
          <w:szCs w:val="18"/>
        </w:rPr>
        <w:t>Twitter API’s</w:t>
      </w:r>
      <w:r w:rsidR="00C57374">
        <w:rPr>
          <w:rFonts w:ascii="Trebuchet MS" w:hAnsi="Trebuchet MS" w:cs="Trebuchet MS"/>
          <w:sz w:val="18"/>
          <w:szCs w:val="18"/>
        </w:rPr>
        <w:t>.</w:t>
      </w:r>
    </w:p>
    <w:p w14:paraId="4B0D74E8" w14:textId="77777777" w:rsidR="00A40A7F" w:rsidRDefault="00A40A7F" w:rsidP="002019FC">
      <w:pPr>
        <w:widowControl w:val="0"/>
        <w:numPr>
          <w:ilvl w:val="0"/>
          <w:numId w:val="34"/>
        </w:numPr>
        <w:spacing w:line="100" w:lineRule="atLeast"/>
        <w:rPr>
          <w:rFonts w:ascii="Trebuchet MS" w:hAnsi="Trebuchet MS" w:cs="Trebuchet MS"/>
          <w:sz w:val="18"/>
          <w:szCs w:val="18"/>
        </w:rPr>
      </w:pPr>
      <w:r>
        <w:rPr>
          <w:rFonts w:ascii="Trebuchet MS" w:hAnsi="Trebuchet MS" w:cs="Trebuchet MS"/>
          <w:sz w:val="18"/>
          <w:szCs w:val="18"/>
        </w:rPr>
        <w:t xml:space="preserve">Built a custom solution for users to upload, resize and crop </w:t>
      </w:r>
      <w:r w:rsidR="003F3E12">
        <w:rPr>
          <w:rFonts w:ascii="Trebuchet MS" w:hAnsi="Trebuchet MS" w:cs="Trebuchet MS"/>
          <w:sz w:val="18"/>
          <w:szCs w:val="18"/>
        </w:rPr>
        <w:t>images</w:t>
      </w:r>
      <w:r>
        <w:rPr>
          <w:rFonts w:ascii="Trebuchet MS" w:hAnsi="Trebuchet MS" w:cs="Trebuchet MS"/>
          <w:sz w:val="18"/>
          <w:szCs w:val="18"/>
        </w:rPr>
        <w:t xml:space="preserve"> using HTML5 Canvas and Vanilla JavaScript.</w:t>
      </w:r>
    </w:p>
    <w:p w14:paraId="5E4AC2DE" w14:textId="77777777" w:rsidR="00B45F01" w:rsidRPr="0071667C" w:rsidRDefault="00B45F01">
      <w:pPr>
        <w:widowControl w:val="0"/>
        <w:spacing w:line="100" w:lineRule="atLeast"/>
        <w:rPr>
          <w:rFonts w:ascii="Trebuchet MS" w:hAnsi="Trebuchet MS" w:cs="Trebuchet MS"/>
          <w:b/>
          <w:sz w:val="18"/>
          <w:szCs w:val="18"/>
        </w:rPr>
      </w:pPr>
    </w:p>
    <w:p w14:paraId="7522AFA3" w14:textId="77777777" w:rsidR="007F5E86" w:rsidRPr="00DB30F2" w:rsidRDefault="006E6380" w:rsidP="00DB30F2">
      <w:pPr>
        <w:widowControl w:val="0"/>
        <w:spacing w:line="100" w:lineRule="atLeast"/>
        <w:ind w:left="360" w:right="-18" w:hanging="360"/>
        <w:rPr>
          <w:rFonts w:ascii="Trebuchet MS" w:hAnsi="Trebuchet MS" w:cs="Trebuchet MS"/>
          <w:b/>
          <w:sz w:val="18"/>
          <w:szCs w:val="18"/>
        </w:rPr>
      </w:pPr>
      <w:r w:rsidRPr="0071667C">
        <w:rPr>
          <w:rFonts w:ascii="Trebuchet MS" w:hAnsi="Trebuchet MS" w:cs="Trebuchet MS"/>
          <w:b/>
          <w:sz w:val="18"/>
          <w:szCs w:val="18"/>
        </w:rPr>
        <w:t>F</w:t>
      </w:r>
      <w:r w:rsidR="00DB30F2">
        <w:rPr>
          <w:rFonts w:ascii="Trebuchet MS" w:hAnsi="Trebuchet MS" w:cs="Trebuchet MS"/>
          <w:b/>
          <w:sz w:val="18"/>
          <w:szCs w:val="18"/>
        </w:rPr>
        <w:t>ull-stack</w:t>
      </w:r>
      <w:r w:rsidRPr="0071667C">
        <w:rPr>
          <w:rFonts w:ascii="Trebuchet MS" w:hAnsi="Trebuchet MS" w:cs="Trebuchet MS"/>
          <w:b/>
          <w:sz w:val="18"/>
          <w:szCs w:val="18"/>
        </w:rPr>
        <w:t xml:space="preserve"> </w:t>
      </w:r>
      <w:r w:rsidR="00DB30F2">
        <w:rPr>
          <w:rFonts w:ascii="Trebuchet MS" w:hAnsi="Trebuchet MS" w:cs="Trebuchet MS"/>
          <w:b/>
          <w:sz w:val="18"/>
          <w:szCs w:val="18"/>
        </w:rPr>
        <w:t xml:space="preserve">Developer </w:t>
      </w:r>
      <w:r w:rsidRPr="0071667C">
        <w:rPr>
          <w:rFonts w:ascii="Trebuchet MS" w:hAnsi="Trebuchet MS" w:cs="Trebuchet MS"/>
          <w:b/>
          <w:sz w:val="18"/>
          <w:szCs w:val="18"/>
        </w:rPr>
        <w:t>Internship</w:t>
      </w:r>
      <w:r w:rsidR="00DB30F2">
        <w:rPr>
          <w:rFonts w:ascii="Trebuchet MS" w:hAnsi="Trebuchet MS" w:cs="Trebuchet MS"/>
          <w:b/>
          <w:sz w:val="18"/>
          <w:szCs w:val="18"/>
        </w:rPr>
        <w:t xml:space="preserve"> - ForwardLane</w:t>
      </w:r>
      <w:r w:rsidR="009A4707">
        <w:rPr>
          <w:rFonts w:ascii="Trebuchet MS" w:hAnsi="Trebuchet MS" w:cs="Trebuchet MS"/>
          <w:b/>
          <w:sz w:val="18"/>
          <w:szCs w:val="18"/>
        </w:rPr>
        <w:tab/>
      </w:r>
      <w:r w:rsidR="009A4707">
        <w:rPr>
          <w:rFonts w:ascii="Trebuchet MS" w:hAnsi="Trebuchet MS" w:cs="Trebuchet MS"/>
          <w:b/>
          <w:sz w:val="18"/>
          <w:szCs w:val="18"/>
        </w:rPr>
        <w:tab/>
      </w:r>
      <w:r w:rsidR="009A4707">
        <w:rPr>
          <w:rFonts w:ascii="Trebuchet MS" w:hAnsi="Trebuchet MS" w:cs="Trebuchet MS"/>
          <w:b/>
          <w:sz w:val="18"/>
          <w:szCs w:val="18"/>
        </w:rPr>
        <w:tab/>
      </w:r>
      <w:r w:rsidR="009A4707">
        <w:rPr>
          <w:rFonts w:ascii="Trebuchet MS" w:hAnsi="Trebuchet MS" w:cs="Trebuchet MS"/>
          <w:b/>
          <w:sz w:val="18"/>
          <w:szCs w:val="18"/>
        </w:rPr>
        <w:tab/>
      </w:r>
      <w:r w:rsidR="00DB30F2">
        <w:rPr>
          <w:rFonts w:ascii="Trebuchet MS" w:hAnsi="Trebuchet MS" w:cs="Trebuchet MS"/>
          <w:b/>
          <w:sz w:val="18"/>
          <w:szCs w:val="18"/>
        </w:rPr>
        <w:tab/>
      </w:r>
      <w:r w:rsidRPr="0071667C">
        <w:rPr>
          <w:rFonts w:ascii="Trebuchet MS" w:hAnsi="Trebuchet MS" w:cs="Trebuchet MS"/>
          <w:sz w:val="18"/>
          <w:szCs w:val="18"/>
        </w:rPr>
        <w:t>February 2017 – May 2017</w:t>
      </w:r>
      <w:r w:rsidR="008825D4">
        <w:rPr>
          <w:rStyle w:val="Hyperlink"/>
          <w:rFonts w:ascii="Trebuchet MS" w:hAnsi="Trebuchet MS" w:cs="Trebuchet MS"/>
          <w:i/>
          <w:color w:val="0000FF"/>
          <w:sz w:val="18"/>
          <w:szCs w:val="18"/>
          <w:u w:val="single"/>
        </w:rPr>
        <w:br/>
      </w:r>
      <w:r w:rsidR="008825D4" w:rsidRPr="00860B75">
        <w:rPr>
          <w:rStyle w:val="Hyperlink"/>
          <w:rFonts w:ascii="Trebuchet MS" w:hAnsi="Trebuchet MS" w:cs="Trebuchet MS"/>
          <w:color w:val="000000"/>
          <w:sz w:val="18"/>
          <w:szCs w:val="18"/>
        </w:rPr>
        <w:t>Reduced</w:t>
      </w:r>
      <w:r w:rsidR="008520A9" w:rsidRPr="00860B75">
        <w:rPr>
          <w:rStyle w:val="Hyperlink"/>
          <w:rFonts w:ascii="Trebuchet MS" w:hAnsi="Trebuchet MS" w:cs="Trebuchet MS"/>
          <w:color w:val="000000"/>
          <w:sz w:val="18"/>
          <w:szCs w:val="18"/>
        </w:rPr>
        <w:t xml:space="preserve"> feature defects in ForwardLane</w:t>
      </w:r>
      <w:r w:rsidR="00D53D70" w:rsidRPr="00860B75">
        <w:rPr>
          <w:rStyle w:val="Hyperlink"/>
          <w:rFonts w:ascii="Trebuchet MS" w:hAnsi="Trebuchet MS" w:cs="Trebuchet MS"/>
          <w:color w:val="000000"/>
          <w:sz w:val="18"/>
          <w:szCs w:val="18"/>
        </w:rPr>
        <w:t>’s</w:t>
      </w:r>
      <w:r w:rsidR="008520A9" w:rsidRPr="00860B75">
        <w:rPr>
          <w:rStyle w:val="Hyperlink"/>
          <w:rFonts w:ascii="Trebuchet MS" w:hAnsi="Trebuchet MS" w:cs="Trebuchet MS"/>
          <w:color w:val="000000"/>
          <w:sz w:val="18"/>
          <w:szCs w:val="18"/>
        </w:rPr>
        <w:t xml:space="preserve"> </w:t>
      </w:r>
      <w:r w:rsidR="00D53D70" w:rsidRPr="00860B75">
        <w:rPr>
          <w:rStyle w:val="Hyperlink"/>
          <w:rFonts w:ascii="Trebuchet MS" w:hAnsi="Trebuchet MS" w:cs="Trebuchet MS"/>
          <w:color w:val="000000"/>
          <w:sz w:val="18"/>
          <w:szCs w:val="18"/>
        </w:rPr>
        <w:t>VC-backed enterprise platform and mentored data scientist in software collaboration.</w:t>
      </w:r>
      <w:r w:rsidR="00EB45DC" w:rsidRPr="00860B75">
        <w:rPr>
          <w:rStyle w:val="Hyperlink"/>
          <w:rFonts w:ascii="Trebuchet MS" w:hAnsi="Trebuchet MS" w:cs="Trebuchet MS"/>
          <w:color w:val="000000"/>
          <w:sz w:val="18"/>
          <w:szCs w:val="18"/>
        </w:rPr>
        <w:br/>
      </w:r>
    </w:p>
    <w:p w14:paraId="4EB8FD1F" w14:textId="77777777" w:rsidR="000A53E0" w:rsidRDefault="005F43AD" w:rsidP="002019FC">
      <w:pPr>
        <w:widowControl w:val="0"/>
        <w:numPr>
          <w:ilvl w:val="0"/>
          <w:numId w:val="35"/>
        </w:numPr>
        <w:spacing w:line="100" w:lineRule="atLeast"/>
        <w:rPr>
          <w:rFonts w:ascii="Trebuchet MS" w:hAnsi="Trebuchet MS" w:cs="Trebuchet MS"/>
          <w:sz w:val="18"/>
          <w:szCs w:val="18"/>
        </w:rPr>
      </w:pPr>
      <w:r>
        <w:rPr>
          <w:rFonts w:ascii="Trebuchet MS" w:hAnsi="Trebuchet MS" w:cs="Trebuchet MS"/>
          <w:sz w:val="18"/>
          <w:szCs w:val="18"/>
        </w:rPr>
        <w:t>Worked on reducing the product backlog bugs.</w:t>
      </w:r>
    </w:p>
    <w:p w14:paraId="29D3604F" w14:textId="77777777" w:rsidR="005F43AD" w:rsidRDefault="005F43AD" w:rsidP="002019FC">
      <w:pPr>
        <w:widowControl w:val="0"/>
        <w:numPr>
          <w:ilvl w:val="0"/>
          <w:numId w:val="35"/>
        </w:numPr>
        <w:spacing w:line="100" w:lineRule="atLeast"/>
        <w:rPr>
          <w:rFonts w:ascii="Trebuchet MS" w:hAnsi="Trebuchet MS" w:cs="Trebuchet MS"/>
          <w:sz w:val="18"/>
          <w:szCs w:val="18"/>
        </w:rPr>
      </w:pPr>
      <w:r>
        <w:rPr>
          <w:rFonts w:ascii="Trebuchet MS" w:hAnsi="Trebuchet MS" w:cs="Trebuchet MS"/>
          <w:sz w:val="18"/>
          <w:szCs w:val="18"/>
        </w:rPr>
        <w:t>Implemented feedback given during code reviews.</w:t>
      </w:r>
    </w:p>
    <w:p w14:paraId="2D228C92" w14:textId="77777777" w:rsidR="005F43AD" w:rsidRPr="0071667C" w:rsidRDefault="005F43AD" w:rsidP="002019FC">
      <w:pPr>
        <w:widowControl w:val="0"/>
        <w:numPr>
          <w:ilvl w:val="0"/>
          <w:numId w:val="35"/>
        </w:numPr>
        <w:spacing w:line="100" w:lineRule="atLeast"/>
        <w:rPr>
          <w:rFonts w:ascii="Trebuchet MS" w:hAnsi="Trebuchet MS" w:cs="Trebuchet MS"/>
          <w:sz w:val="18"/>
          <w:szCs w:val="18"/>
        </w:rPr>
      </w:pPr>
      <w:r>
        <w:rPr>
          <w:rFonts w:ascii="Trebuchet MS" w:hAnsi="Trebuchet MS" w:cs="Trebuchet MS"/>
          <w:sz w:val="18"/>
          <w:szCs w:val="18"/>
        </w:rPr>
        <w:t xml:space="preserve">Worked with QA on perfecting solutions to bug fixes given different </w:t>
      </w:r>
      <w:r w:rsidR="00AF7A7C">
        <w:rPr>
          <w:rFonts w:ascii="Trebuchet MS" w:hAnsi="Trebuchet MS" w:cs="Trebuchet MS"/>
          <w:sz w:val="18"/>
          <w:szCs w:val="18"/>
        </w:rPr>
        <w:t>scenarios</w:t>
      </w:r>
      <w:r>
        <w:rPr>
          <w:rFonts w:ascii="Trebuchet MS" w:hAnsi="Trebuchet MS" w:cs="Trebuchet MS"/>
          <w:sz w:val="18"/>
          <w:szCs w:val="18"/>
        </w:rPr>
        <w:t>.</w:t>
      </w:r>
    </w:p>
    <w:p w14:paraId="217776A9" w14:textId="77777777" w:rsidR="00B200E6" w:rsidRPr="0071667C" w:rsidRDefault="00A672E7" w:rsidP="002019FC">
      <w:pPr>
        <w:widowControl w:val="0"/>
        <w:numPr>
          <w:ilvl w:val="0"/>
          <w:numId w:val="35"/>
        </w:numPr>
        <w:spacing w:line="100" w:lineRule="atLeast"/>
        <w:rPr>
          <w:rFonts w:ascii="Trebuchet MS" w:hAnsi="Trebuchet MS" w:cs="Trebuchet MS"/>
          <w:sz w:val="18"/>
          <w:szCs w:val="18"/>
        </w:rPr>
      </w:pPr>
      <w:r>
        <w:rPr>
          <w:rFonts w:ascii="Trebuchet MS" w:hAnsi="Trebuchet MS" w:cs="Trebuchet MS"/>
          <w:sz w:val="18"/>
          <w:szCs w:val="18"/>
        </w:rPr>
        <w:t xml:space="preserve">Created </w:t>
      </w:r>
      <w:r w:rsidR="00156253">
        <w:rPr>
          <w:rFonts w:ascii="Trebuchet MS" w:hAnsi="Trebuchet MS" w:cs="Trebuchet MS"/>
          <w:sz w:val="18"/>
          <w:szCs w:val="18"/>
        </w:rPr>
        <w:t>a new</w:t>
      </w:r>
      <w:r w:rsidR="006E6380" w:rsidRPr="0071667C">
        <w:rPr>
          <w:rFonts w:ascii="Trebuchet MS" w:hAnsi="Trebuchet MS" w:cs="Trebuchet MS"/>
          <w:sz w:val="18"/>
          <w:szCs w:val="18"/>
        </w:rPr>
        <w:t xml:space="preserve"> </w:t>
      </w:r>
      <w:r w:rsidR="00156253">
        <w:rPr>
          <w:rFonts w:ascii="Trebuchet MS" w:hAnsi="Trebuchet MS" w:cs="Trebuchet MS"/>
          <w:sz w:val="18"/>
          <w:szCs w:val="18"/>
        </w:rPr>
        <w:t>developer environment</w:t>
      </w:r>
      <w:r w:rsidR="006E6380" w:rsidRPr="0071667C">
        <w:rPr>
          <w:rFonts w:ascii="Trebuchet MS" w:hAnsi="Trebuchet MS" w:cs="Trebuchet MS"/>
          <w:sz w:val="18"/>
          <w:szCs w:val="18"/>
        </w:rPr>
        <w:t xml:space="preserve"> onboarding proces</w:t>
      </w:r>
      <w:r w:rsidR="00156253">
        <w:rPr>
          <w:rFonts w:ascii="Trebuchet MS" w:hAnsi="Trebuchet MS" w:cs="Trebuchet MS"/>
          <w:sz w:val="18"/>
          <w:szCs w:val="18"/>
        </w:rPr>
        <w:t>s</w:t>
      </w:r>
      <w:r w:rsidR="000D5243">
        <w:rPr>
          <w:rFonts w:ascii="Trebuchet MS" w:hAnsi="Trebuchet MS" w:cs="Trebuchet MS"/>
          <w:sz w:val="18"/>
          <w:szCs w:val="18"/>
        </w:rPr>
        <w:t xml:space="preserve"> </w:t>
      </w:r>
      <w:r w:rsidR="00156253">
        <w:rPr>
          <w:rFonts w:ascii="Trebuchet MS" w:hAnsi="Trebuchet MS" w:cs="Trebuchet MS"/>
          <w:sz w:val="18"/>
          <w:szCs w:val="18"/>
        </w:rPr>
        <w:t xml:space="preserve">that </w:t>
      </w:r>
      <w:r w:rsidR="004C1032">
        <w:rPr>
          <w:rFonts w:ascii="Trebuchet MS" w:hAnsi="Trebuchet MS" w:cs="Trebuchet MS"/>
          <w:sz w:val="18"/>
          <w:szCs w:val="18"/>
        </w:rPr>
        <w:t>resulted in</w:t>
      </w:r>
      <w:r w:rsidR="000D5243">
        <w:rPr>
          <w:rFonts w:ascii="Trebuchet MS" w:hAnsi="Trebuchet MS" w:cs="Trebuchet MS"/>
          <w:sz w:val="18"/>
          <w:szCs w:val="18"/>
        </w:rPr>
        <w:t xml:space="preserve"> a 66</w:t>
      </w:r>
      <w:r w:rsidR="006E6380" w:rsidRPr="0071667C">
        <w:rPr>
          <w:rFonts w:ascii="Trebuchet MS" w:hAnsi="Trebuchet MS" w:cs="Trebuchet MS"/>
          <w:sz w:val="18"/>
          <w:szCs w:val="18"/>
        </w:rPr>
        <w:t xml:space="preserve">% reduction </w:t>
      </w:r>
      <w:r w:rsidR="00B200E6" w:rsidRPr="0071667C">
        <w:rPr>
          <w:rFonts w:ascii="Trebuchet MS" w:hAnsi="Trebuchet MS" w:cs="Trebuchet MS"/>
          <w:sz w:val="18"/>
          <w:szCs w:val="18"/>
        </w:rPr>
        <w:t xml:space="preserve">in setup time for </w:t>
      </w:r>
      <w:r w:rsidR="00156253">
        <w:rPr>
          <w:rFonts w:ascii="Trebuchet MS" w:hAnsi="Trebuchet MS" w:cs="Trebuchet MS"/>
          <w:sz w:val="18"/>
          <w:szCs w:val="18"/>
        </w:rPr>
        <w:t xml:space="preserve">new </w:t>
      </w:r>
      <w:r w:rsidR="00B200E6" w:rsidRPr="0071667C">
        <w:rPr>
          <w:rFonts w:ascii="Trebuchet MS" w:hAnsi="Trebuchet MS" w:cs="Trebuchet MS"/>
          <w:sz w:val="18"/>
          <w:szCs w:val="18"/>
        </w:rPr>
        <w:t>team members.</w:t>
      </w:r>
    </w:p>
    <w:p w14:paraId="7F0FFF04" w14:textId="77777777" w:rsidR="006E6380" w:rsidRPr="0071667C" w:rsidRDefault="00AF7A7C" w:rsidP="002019FC">
      <w:pPr>
        <w:widowControl w:val="0"/>
        <w:numPr>
          <w:ilvl w:val="0"/>
          <w:numId w:val="35"/>
        </w:numPr>
        <w:spacing w:line="100" w:lineRule="atLeast"/>
        <w:rPr>
          <w:rFonts w:ascii="Trebuchet MS" w:hAnsi="Trebuchet MS" w:cs="Trebuchet MS"/>
          <w:sz w:val="18"/>
          <w:szCs w:val="18"/>
        </w:rPr>
      </w:pPr>
      <w:r>
        <w:rPr>
          <w:rFonts w:ascii="Trebuchet MS" w:hAnsi="Trebuchet MS" w:cs="Trebuchet MS"/>
          <w:sz w:val="18"/>
          <w:szCs w:val="18"/>
        </w:rPr>
        <w:t>A</w:t>
      </w:r>
      <w:r w:rsidR="000A53E0" w:rsidRPr="0071667C">
        <w:rPr>
          <w:rFonts w:ascii="Trebuchet MS" w:hAnsi="Trebuchet MS" w:cs="Trebuchet MS"/>
          <w:sz w:val="18"/>
          <w:szCs w:val="18"/>
        </w:rPr>
        <w:t xml:space="preserve">cted as technical point of contact for </w:t>
      </w:r>
      <w:r w:rsidR="006E6380" w:rsidRPr="0071667C">
        <w:rPr>
          <w:rFonts w:ascii="Trebuchet MS" w:hAnsi="Trebuchet MS" w:cs="Trebuchet MS"/>
          <w:sz w:val="18"/>
          <w:szCs w:val="18"/>
        </w:rPr>
        <w:t>the New York data science team in their implementation of both data aggregation and RESTful API reporting services, allowing them to more effectively train the machine learning algorithms at th</w:t>
      </w:r>
      <w:r w:rsidR="000A53E0" w:rsidRPr="0071667C">
        <w:rPr>
          <w:rFonts w:ascii="Trebuchet MS" w:hAnsi="Trebuchet MS" w:cs="Trebuchet MS"/>
          <w:sz w:val="18"/>
          <w:szCs w:val="18"/>
        </w:rPr>
        <w:t>e core of the flagship product.</w:t>
      </w:r>
    </w:p>
    <w:p w14:paraId="23B7438D" w14:textId="77777777" w:rsidR="00021E51" w:rsidRPr="0071667C" w:rsidRDefault="000D5243" w:rsidP="002019FC">
      <w:pPr>
        <w:widowControl w:val="0"/>
        <w:numPr>
          <w:ilvl w:val="0"/>
          <w:numId w:val="35"/>
        </w:numPr>
        <w:spacing w:line="100" w:lineRule="atLeast"/>
        <w:rPr>
          <w:rFonts w:ascii="Trebuchet MS" w:hAnsi="Trebuchet MS" w:cs="Trebuchet MS"/>
          <w:sz w:val="18"/>
          <w:szCs w:val="18"/>
        </w:rPr>
      </w:pPr>
      <w:r>
        <w:rPr>
          <w:rFonts w:ascii="Trebuchet MS" w:hAnsi="Trebuchet MS" w:cs="Trebuchet MS"/>
          <w:sz w:val="18"/>
          <w:szCs w:val="18"/>
        </w:rPr>
        <w:t>On-</w:t>
      </w:r>
      <w:r w:rsidR="0071667C" w:rsidRPr="0071667C">
        <w:rPr>
          <w:rFonts w:ascii="Trebuchet MS" w:hAnsi="Trebuchet MS" w:cs="Trebuchet MS"/>
          <w:sz w:val="18"/>
          <w:szCs w:val="18"/>
        </w:rPr>
        <w:t>boarded</w:t>
      </w:r>
      <w:r w:rsidR="006E6380" w:rsidRPr="0071667C">
        <w:rPr>
          <w:rFonts w:ascii="Trebuchet MS" w:hAnsi="Trebuchet MS" w:cs="Trebuchet MS"/>
          <w:sz w:val="18"/>
          <w:szCs w:val="18"/>
        </w:rPr>
        <w:t xml:space="preserve"> the company’s New York</w:t>
      </w:r>
      <w:r>
        <w:rPr>
          <w:rFonts w:ascii="Trebuchet MS" w:hAnsi="Trebuchet MS" w:cs="Trebuchet MS"/>
          <w:sz w:val="18"/>
          <w:szCs w:val="18"/>
        </w:rPr>
        <w:t xml:space="preserve">-based data science team with best </w:t>
      </w:r>
      <w:r w:rsidR="006E6380" w:rsidRPr="0071667C">
        <w:rPr>
          <w:rFonts w:ascii="Trebuchet MS" w:hAnsi="Trebuchet MS" w:cs="Trebuchet MS"/>
          <w:sz w:val="18"/>
          <w:szCs w:val="18"/>
        </w:rPr>
        <w:t>practices for GitFlow source control, ticket management in JIRA</w:t>
      </w:r>
      <w:r>
        <w:rPr>
          <w:rFonts w:ascii="Trebuchet MS" w:hAnsi="Trebuchet MS" w:cs="Trebuchet MS"/>
          <w:sz w:val="18"/>
          <w:szCs w:val="18"/>
        </w:rPr>
        <w:t>,</w:t>
      </w:r>
      <w:r w:rsidR="006E6380" w:rsidRPr="0071667C">
        <w:rPr>
          <w:rFonts w:ascii="Trebuchet MS" w:hAnsi="Trebuchet MS" w:cs="Trebuchet MS"/>
          <w:sz w:val="18"/>
          <w:szCs w:val="18"/>
        </w:rPr>
        <w:t xml:space="preserve"> and documentation in Confluence</w:t>
      </w:r>
      <w:r>
        <w:rPr>
          <w:rFonts w:ascii="Trebuchet MS" w:hAnsi="Trebuchet MS" w:cs="Trebuchet MS"/>
          <w:sz w:val="18"/>
          <w:szCs w:val="18"/>
        </w:rPr>
        <w:t xml:space="preserve"> which accelerated their</w:t>
      </w:r>
      <w:r w:rsidR="006E6380" w:rsidRPr="0071667C">
        <w:rPr>
          <w:rFonts w:ascii="Trebuchet MS" w:hAnsi="Trebuchet MS" w:cs="Trebuchet MS"/>
          <w:sz w:val="18"/>
          <w:szCs w:val="18"/>
        </w:rPr>
        <w:t xml:space="preserve"> success</w:t>
      </w:r>
      <w:r w:rsidR="0009286E">
        <w:rPr>
          <w:rFonts w:ascii="Trebuchet MS" w:hAnsi="Trebuchet MS" w:cs="Trebuchet MS"/>
          <w:sz w:val="18"/>
          <w:szCs w:val="18"/>
        </w:rPr>
        <w:t>ful integration into</w:t>
      </w:r>
      <w:r>
        <w:rPr>
          <w:rFonts w:ascii="Trebuchet MS" w:hAnsi="Trebuchet MS" w:cs="Trebuchet MS"/>
          <w:sz w:val="18"/>
          <w:szCs w:val="18"/>
        </w:rPr>
        <w:t xml:space="preserve"> </w:t>
      </w:r>
      <w:r w:rsidR="00AF486E" w:rsidRPr="0071667C">
        <w:rPr>
          <w:rFonts w:ascii="Trebuchet MS" w:hAnsi="Trebuchet MS" w:cs="Trebuchet MS"/>
          <w:sz w:val="18"/>
          <w:szCs w:val="18"/>
        </w:rPr>
        <w:t>the wider development team.</w:t>
      </w:r>
    </w:p>
    <w:p w14:paraId="48A73EE1" w14:textId="77777777" w:rsidR="006E6380" w:rsidRPr="0071667C" w:rsidRDefault="006E6380" w:rsidP="000A53E0">
      <w:pPr>
        <w:widowControl w:val="0"/>
        <w:spacing w:line="100" w:lineRule="atLeast"/>
        <w:rPr>
          <w:rFonts w:ascii="Trebuchet MS" w:hAnsi="Trebuchet MS" w:cs="Trebuchet MS"/>
          <w:b/>
          <w:sz w:val="18"/>
          <w:szCs w:val="18"/>
        </w:rPr>
      </w:pPr>
    </w:p>
    <w:p w14:paraId="53242297" w14:textId="77777777" w:rsidR="00AF486E" w:rsidRPr="00DB30F2" w:rsidRDefault="006E6380" w:rsidP="00DB30F2">
      <w:pPr>
        <w:widowControl w:val="0"/>
        <w:tabs>
          <w:tab w:val="left" w:pos="7200"/>
          <w:tab w:val="right" w:pos="9972"/>
        </w:tabs>
        <w:spacing w:line="100" w:lineRule="atLeast"/>
        <w:ind w:left="360" w:hanging="360"/>
        <w:rPr>
          <w:rFonts w:ascii="Trebuchet MS" w:hAnsi="Trebuchet MS" w:cs="Trebuchet MS"/>
          <w:b/>
          <w:sz w:val="18"/>
          <w:szCs w:val="18"/>
        </w:rPr>
      </w:pPr>
      <w:r w:rsidRPr="003C6E7E">
        <w:rPr>
          <w:rFonts w:ascii="Trebuchet MS" w:eastAsia="STZhongsong" w:hAnsi="Trebuchet MS" w:cs="Trebuchet MS"/>
          <w:b/>
          <w:iCs/>
          <w:sz w:val="18"/>
          <w:szCs w:val="18"/>
        </w:rPr>
        <w:t>Computer Programming Tutor</w:t>
      </w:r>
      <w:r w:rsidR="00DB30F2">
        <w:rPr>
          <w:rFonts w:ascii="Trebuchet MS" w:eastAsia="STZhongsong" w:hAnsi="Trebuchet MS" w:cs="Trebuchet MS"/>
          <w:b/>
          <w:iCs/>
          <w:sz w:val="18"/>
          <w:szCs w:val="18"/>
        </w:rPr>
        <w:t xml:space="preserve"> - CUNY Tutoring Services</w:t>
      </w:r>
      <w:r w:rsidR="00E116B6">
        <w:rPr>
          <w:rFonts w:ascii="Trebuchet MS" w:hAnsi="Trebuchet MS" w:cs="Trebuchet MS"/>
          <w:b/>
          <w:sz w:val="18"/>
          <w:szCs w:val="18"/>
        </w:rPr>
        <w:tab/>
      </w:r>
      <w:r w:rsidRPr="0071667C">
        <w:rPr>
          <w:rFonts w:ascii="Trebuchet MS" w:hAnsi="Trebuchet MS" w:cs="Trebuchet MS"/>
          <w:sz w:val="18"/>
          <w:szCs w:val="18"/>
        </w:rPr>
        <w:t>October 2014 - December 2015</w:t>
      </w:r>
      <w:r w:rsidR="00C82A62">
        <w:rPr>
          <w:rFonts w:ascii="Trebuchet MS" w:hAnsi="Trebuchet MS" w:cs="Trebuchet MS"/>
          <w:sz w:val="18"/>
          <w:szCs w:val="18"/>
        </w:rPr>
        <w:br/>
        <w:t>Empowered struggling students with the support they needed to be successful scholars.</w:t>
      </w:r>
      <w:r w:rsidR="00EB45DC">
        <w:rPr>
          <w:rFonts w:ascii="Trebuchet MS" w:hAnsi="Trebuchet MS" w:cs="Trebuchet MS"/>
          <w:sz w:val="18"/>
          <w:szCs w:val="18"/>
        </w:rPr>
        <w:br/>
      </w:r>
    </w:p>
    <w:p w14:paraId="2C4FE76E" w14:textId="77777777" w:rsidR="006E6380" w:rsidRDefault="000D5243" w:rsidP="002019FC">
      <w:pPr>
        <w:widowControl w:val="0"/>
        <w:numPr>
          <w:ilvl w:val="0"/>
          <w:numId w:val="36"/>
        </w:numPr>
        <w:spacing w:line="100" w:lineRule="atLeast"/>
        <w:rPr>
          <w:rFonts w:ascii="Trebuchet MS" w:hAnsi="Trebuchet MS" w:cs="Trebuchet MS"/>
          <w:sz w:val="18"/>
          <w:szCs w:val="18"/>
        </w:rPr>
      </w:pPr>
      <w:r>
        <w:rPr>
          <w:rFonts w:ascii="Trebuchet MS" w:hAnsi="Trebuchet MS" w:cs="Trebuchet MS"/>
          <w:sz w:val="18"/>
          <w:szCs w:val="18"/>
        </w:rPr>
        <w:t>My students a</w:t>
      </w:r>
      <w:r w:rsidR="006E6380" w:rsidRPr="0071667C">
        <w:rPr>
          <w:rFonts w:ascii="Trebuchet MS" w:hAnsi="Trebuchet MS" w:cs="Trebuchet MS"/>
          <w:sz w:val="18"/>
          <w:szCs w:val="18"/>
        </w:rPr>
        <w:t xml:space="preserve">chieved a 100% </w:t>
      </w:r>
      <w:r>
        <w:rPr>
          <w:rFonts w:ascii="Trebuchet MS" w:hAnsi="Trebuchet MS" w:cs="Trebuchet MS"/>
          <w:sz w:val="18"/>
          <w:szCs w:val="18"/>
        </w:rPr>
        <w:t>pass rate for</w:t>
      </w:r>
      <w:r w:rsidR="006E6380" w:rsidRPr="0071667C">
        <w:rPr>
          <w:rFonts w:ascii="Trebuchet MS" w:hAnsi="Trebuchet MS" w:cs="Trebuchet MS"/>
          <w:sz w:val="18"/>
          <w:szCs w:val="18"/>
        </w:rPr>
        <w:t xml:space="preserve"> remedial math, </w:t>
      </w:r>
      <w:r w:rsidR="003C36D0">
        <w:rPr>
          <w:rFonts w:ascii="Trebuchet MS" w:hAnsi="Trebuchet MS" w:cs="Trebuchet MS"/>
          <w:sz w:val="18"/>
          <w:szCs w:val="18"/>
        </w:rPr>
        <w:t xml:space="preserve">business, </w:t>
      </w:r>
      <w:r w:rsidR="006E6380" w:rsidRPr="0071667C">
        <w:rPr>
          <w:rFonts w:ascii="Trebuchet MS" w:hAnsi="Trebuchet MS" w:cs="Trebuchet MS"/>
          <w:sz w:val="18"/>
          <w:szCs w:val="18"/>
        </w:rPr>
        <w:t>algebra, calculus</w:t>
      </w:r>
      <w:r>
        <w:rPr>
          <w:rFonts w:ascii="Trebuchet MS" w:hAnsi="Trebuchet MS" w:cs="Trebuchet MS"/>
          <w:sz w:val="18"/>
          <w:szCs w:val="18"/>
        </w:rPr>
        <w:t>,</w:t>
      </w:r>
      <w:r w:rsidR="006E6380" w:rsidRPr="0071667C">
        <w:rPr>
          <w:rFonts w:ascii="Trebuchet MS" w:hAnsi="Trebuchet MS" w:cs="Trebuchet MS"/>
          <w:sz w:val="18"/>
          <w:szCs w:val="18"/>
        </w:rPr>
        <w:t xml:space="preserve"> and programmi</w:t>
      </w:r>
      <w:r w:rsidR="00AA7639">
        <w:rPr>
          <w:rFonts w:ascii="Trebuchet MS" w:hAnsi="Trebuchet MS" w:cs="Trebuchet MS"/>
          <w:sz w:val="18"/>
          <w:szCs w:val="18"/>
        </w:rPr>
        <w:t>ng classes</w:t>
      </w:r>
      <w:r w:rsidR="00AF486E" w:rsidRPr="0071667C">
        <w:rPr>
          <w:rFonts w:ascii="Trebuchet MS" w:hAnsi="Trebuchet MS" w:cs="Trebuchet MS"/>
          <w:sz w:val="18"/>
          <w:szCs w:val="18"/>
        </w:rPr>
        <w:t xml:space="preserve"> (Java and C++).</w:t>
      </w:r>
    </w:p>
    <w:p w14:paraId="106E2202" w14:textId="77777777" w:rsidR="00344196" w:rsidRPr="0071667C" w:rsidRDefault="00344196" w:rsidP="002019FC">
      <w:pPr>
        <w:widowControl w:val="0"/>
        <w:numPr>
          <w:ilvl w:val="0"/>
          <w:numId w:val="36"/>
        </w:numPr>
        <w:spacing w:line="100" w:lineRule="atLeast"/>
        <w:rPr>
          <w:rFonts w:ascii="Trebuchet MS" w:hAnsi="Trebuchet MS" w:cs="Trebuchet MS"/>
          <w:sz w:val="18"/>
          <w:szCs w:val="18"/>
        </w:rPr>
      </w:pPr>
      <w:r>
        <w:rPr>
          <w:rFonts w:ascii="Trebuchet MS" w:hAnsi="Trebuchet MS" w:cs="Trebuchet MS"/>
          <w:sz w:val="18"/>
          <w:szCs w:val="18"/>
        </w:rPr>
        <w:t>Performed code reviews on student programming projects and gave feedback on more optimized solutions.</w:t>
      </w:r>
    </w:p>
    <w:p w14:paraId="6C1B5F4C" w14:textId="77777777" w:rsidR="00344196" w:rsidRPr="00261F18" w:rsidRDefault="000D5243" w:rsidP="00261F18">
      <w:pPr>
        <w:widowControl w:val="0"/>
        <w:numPr>
          <w:ilvl w:val="0"/>
          <w:numId w:val="36"/>
        </w:numPr>
        <w:spacing w:line="100" w:lineRule="atLeast"/>
        <w:rPr>
          <w:rStyle w:val="Hyperlink"/>
          <w:rFonts w:ascii="Trebuchet MS" w:hAnsi="Trebuchet MS" w:cs="Trebuchet MS"/>
          <w:sz w:val="18"/>
          <w:szCs w:val="18"/>
        </w:rPr>
      </w:pPr>
      <w:r>
        <w:rPr>
          <w:rFonts w:ascii="Trebuchet MS" w:hAnsi="Trebuchet MS" w:cs="Trebuchet MS"/>
          <w:sz w:val="18"/>
          <w:szCs w:val="18"/>
        </w:rPr>
        <w:t>Built custom</w:t>
      </w:r>
      <w:r w:rsidR="006E6380" w:rsidRPr="0071667C">
        <w:rPr>
          <w:rFonts w:ascii="Trebuchet MS" w:hAnsi="Trebuchet MS" w:cs="Trebuchet MS"/>
          <w:sz w:val="18"/>
          <w:szCs w:val="18"/>
        </w:rPr>
        <w:t xml:space="preserve"> study plans for each </w:t>
      </w:r>
      <w:r>
        <w:rPr>
          <w:rFonts w:ascii="Trebuchet MS" w:hAnsi="Trebuchet MS" w:cs="Trebuchet MS"/>
          <w:sz w:val="18"/>
          <w:szCs w:val="18"/>
        </w:rPr>
        <w:t>student and taught them problem-</w:t>
      </w:r>
      <w:r w:rsidR="006E6380" w:rsidRPr="0071667C">
        <w:rPr>
          <w:rFonts w:ascii="Trebuchet MS" w:hAnsi="Trebuchet MS" w:cs="Trebuchet MS"/>
          <w:sz w:val="18"/>
          <w:szCs w:val="18"/>
        </w:rPr>
        <w:t>solving strategies</w:t>
      </w:r>
      <w:r w:rsidR="00861142">
        <w:rPr>
          <w:rFonts w:ascii="Trebuchet MS" w:hAnsi="Trebuchet MS" w:cs="Trebuchet MS"/>
          <w:sz w:val="18"/>
          <w:szCs w:val="18"/>
        </w:rPr>
        <w:t xml:space="preserve"> applicable across the </w:t>
      </w:r>
      <w:r w:rsidR="006E6380" w:rsidRPr="0071667C">
        <w:rPr>
          <w:rFonts w:ascii="Trebuchet MS" w:hAnsi="Trebuchet MS" w:cs="Trebuchet MS"/>
          <w:sz w:val="18"/>
          <w:szCs w:val="18"/>
        </w:rPr>
        <w:t>breadth of their studies.</w:t>
      </w:r>
    </w:p>
    <w:p w14:paraId="7123C5C4" w14:textId="77777777" w:rsidR="006E1725" w:rsidRPr="0071667C" w:rsidRDefault="006E1725" w:rsidP="00AF486E">
      <w:pPr>
        <w:widowControl w:val="0"/>
        <w:spacing w:line="100" w:lineRule="atLeast"/>
        <w:rPr>
          <w:rStyle w:val="Hyperlink"/>
          <w:rFonts w:ascii="Trebuchet MS" w:hAnsi="Trebuchet MS" w:cs="Trebuchet MS"/>
          <w:sz w:val="18"/>
          <w:szCs w:val="18"/>
        </w:rPr>
      </w:pPr>
    </w:p>
    <w:p w14:paraId="0466E46C" w14:textId="77777777" w:rsidR="006E6380" w:rsidRDefault="006E6380" w:rsidP="00AF486E">
      <w:pPr>
        <w:widowControl w:val="0"/>
        <w:spacing w:line="100" w:lineRule="atLeast"/>
        <w:rPr>
          <w:rFonts w:ascii="Trebuchet MS" w:eastAsia="Dotum" w:hAnsi="Trebuchet MS" w:cs="Arial"/>
          <w:b/>
          <w:iCs/>
          <w:sz w:val="18"/>
          <w:szCs w:val="18"/>
        </w:rPr>
      </w:pPr>
      <w:r w:rsidRPr="00EB45DC">
        <w:rPr>
          <w:rFonts w:ascii="Trebuchet MS" w:eastAsia="Dotum" w:hAnsi="Trebuchet MS" w:cs="Arial"/>
          <w:b/>
          <w:iCs/>
          <w:sz w:val="18"/>
          <w:szCs w:val="18"/>
        </w:rPr>
        <w:t>EDUCATION</w:t>
      </w:r>
    </w:p>
    <w:p w14:paraId="7A55AC38" w14:textId="77777777" w:rsidR="003F3E12" w:rsidRPr="00EB45DC" w:rsidRDefault="003F3E12" w:rsidP="00AF486E">
      <w:pPr>
        <w:widowControl w:val="0"/>
        <w:spacing w:line="100" w:lineRule="atLeast"/>
        <w:rPr>
          <w:rFonts w:ascii="Trebuchet MS" w:eastAsia="Dotum" w:hAnsi="Trebuchet MS" w:cs="Arial"/>
          <w:b/>
          <w:sz w:val="18"/>
          <w:szCs w:val="18"/>
        </w:rPr>
      </w:pPr>
    </w:p>
    <w:p w14:paraId="43BCC7E5" w14:textId="77777777" w:rsidR="006E6380" w:rsidRPr="002738B1" w:rsidRDefault="002738B1" w:rsidP="002738B1">
      <w:pPr>
        <w:widowControl w:val="0"/>
        <w:spacing w:line="100" w:lineRule="atLeast"/>
        <w:ind w:left="3600" w:hanging="2880"/>
        <w:rPr>
          <w:rFonts w:ascii="Trebuchet MS" w:hAnsi="Trebuchet MS" w:cs="Trebuchet MS"/>
          <w:sz w:val="18"/>
          <w:szCs w:val="18"/>
        </w:rPr>
      </w:pPr>
      <w:r>
        <w:rPr>
          <w:rFonts w:ascii="Trebuchet MS" w:hAnsi="Trebuchet MS" w:cs="Trebuchet MS"/>
          <w:sz w:val="18"/>
          <w:szCs w:val="18"/>
        </w:rPr>
        <w:t>July 2016 – October 2016</w:t>
      </w:r>
      <w:r>
        <w:rPr>
          <w:rFonts w:ascii="Trebuchet MS" w:hAnsi="Trebuchet MS" w:cs="Trebuchet MS"/>
          <w:sz w:val="18"/>
          <w:szCs w:val="18"/>
        </w:rPr>
        <w:tab/>
      </w:r>
      <w:r w:rsidR="006E6380" w:rsidRPr="0071667C">
        <w:rPr>
          <w:rFonts w:ascii="Trebuchet MS" w:hAnsi="Trebuchet MS" w:cs="Trebuchet MS"/>
          <w:sz w:val="18"/>
          <w:szCs w:val="18"/>
        </w:rPr>
        <w:t xml:space="preserve">Software Engineer Immersive Program </w:t>
      </w:r>
      <w:r>
        <w:rPr>
          <w:rFonts w:ascii="Trebuchet MS" w:hAnsi="Trebuchet MS" w:cs="Trebuchet MS"/>
          <w:sz w:val="18"/>
          <w:szCs w:val="18"/>
        </w:rPr>
        <w:br/>
      </w:r>
      <w:r w:rsidR="00373A0C" w:rsidRPr="003C6E7E">
        <w:rPr>
          <w:rFonts w:ascii="Trebuchet MS" w:hAnsi="Trebuchet MS" w:cs="Trebuchet MS"/>
          <w:i/>
          <w:sz w:val="18"/>
          <w:szCs w:val="18"/>
        </w:rPr>
        <w:t>Full</w:t>
      </w:r>
      <w:r w:rsidR="00B5450D" w:rsidRPr="003C6E7E">
        <w:rPr>
          <w:rFonts w:ascii="Trebuchet MS" w:hAnsi="Trebuchet MS" w:cs="Trebuchet MS"/>
          <w:i/>
          <w:sz w:val="18"/>
          <w:szCs w:val="18"/>
        </w:rPr>
        <w:t>s</w:t>
      </w:r>
      <w:r w:rsidR="006E6380" w:rsidRPr="003C6E7E">
        <w:rPr>
          <w:rFonts w:ascii="Trebuchet MS" w:hAnsi="Trebuchet MS" w:cs="Trebuchet MS"/>
          <w:i/>
          <w:sz w:val="18"/>
          <w:szCs w:val="18"/>
        </w:rPr>
        <w:t>tack Academy</w:t>
      </w:r>
      <w:r w:rsidR="00B5450D" w:rsidRPr="003C6E7E">
        <w:rPr>
          <w:rFonts w:ascii="Trebuchet MS" w:hAnsi="Trebuchet MS" w:cs="Trebuchet MS"/>
          <w:i/>
          <w:sz w:val="18"/>
          <w:szCs w:val="18"/>
        </w:rPr>
        <w:t xml:space="preserve"> of Code</w:t>
      </w:r>
      <w:r w:rsidR="006E6380" w:rsidRPr="003C6E7E">
        <w:rPr>
          <w:rFonts w:ascii="Trebuchet MS" w:hAnsi="Trebuchet MS" w:cs="Trebuchet MS"/>
          <w:i/>
          <w:sz w:val="18"/>
          <w:szCs w:val="18"/>
        </w:rPr>
        <w:t>, Manhattan, NY</w:t>
      </w:r>
    </w:p>
    <w:p w14:paraId="3C4D773B" w14:textId="77777777" w:rsidR="00373A0C" w:rsidRPr="0071667C" w:rsidRDefault="006E6380">
      <w:pPr>
        <w:widowControl w:val="0"/>
        <w:spacing w:line="100" w:lineRule="atLeast"/>
        <w:rPr>
          <w:rFonts w:ascii="Trebuchet MS" w:hAnsi="Trebuchet MS" w:cs="Trebuchet MS"/>
          <w:b/>
          <w:sz w:val="18"/>
          <w:szCs w:val="18"/>
        </w:rPr>
      </w:pPr>
      <w:r w:rsidRPr="0071667C">
        <w:rPr>
          <w:rFonts w:ascii="Trebuchet MS" w:hAnsi="Trebuchet MS" w:cs="Trebuchet MS"/>
          <w:b/>
          <w:sz w:val="18"/>
          <w:szCs w:val="18"/>
        </w:rPr>
        <w:tab/>
      </w:r>
      <w:r w:rsidRPr="0071667C">
        <w:rPr>
          <w:rFonts w:ascii="Trebuchet MS" w:hAnsi="Trebuchet MS" w:cs="Trebuchet MS"/>
          <w:sz w:val="18"/>
          <w:szCs w:val="18"/>
        </w:rPr>
        <w:t>March 2014 - January 2016</w:t>
      </w:r>
      <w:r w:rsidRPr="0071667C">
        <w:rPr>
          <w:rFonts w:ascii="Trebuchet MS" w:hAnsi="Trebuchet MS" w:cs="Trebuchet MS"/>
          <w:sz w:val="18"/>
          <w:szCs w:val="18"/>
        </w:rPr>
        <w:tab/>
      </w:r>
      <w:r w:rsidR="002738B1">
        <w:rPr>
          <w:rFonts w:ascii="Trebuchet MS" w:hAnsi="Trebuchet MS" w:cs="Trebuchet MS"/>
          <w:sz w:val="18"/>
          <w:szCs w:val="18"/>
        </w:rPr>
        <w:tab/>
      </w:r>
      <w:r w:rsidRPr="0071667C">
        <w:rPr>
          <w:rFonts w:ascii="Trebuchet MS" w:hAnsi="Trebuchet MS" w:cs="Trebuchet MS"/>
          <w:sz w:val="18"/>
          <w:szCs w:val="18"/>
        </w:rPr>
        <w:t>Computer Science Degree</w:t>
      </w:r>
      <w:r w:rsidRPr="0071667C">
        <w:rPr>
          <w:rFonts w:ascii="Trebuchet MS" w:hAnsi="Trebuchet MS" w:cs="Trebuchet MS"/>
          <w:b/>
          <w:sz w:val="18"/>
          <w:szCs w:val="18"/>
        </w:rPr>
        <w:t xml:space="preserve"> </w:t>
      </w:r>
    </w:p>
    <w:p w14:paraId="02E3E083" w14:textId="77777777" w:rsidR="006E6380" w:rsidRPr="003C6E7E" w:rsidRDefault="000166AC" w:rsidP="00B200E6">
      <w:pPr>
        <w:widowControl w:val="0"/>
        <w:spacing w:line="100" w:lineRule="atLeast"/>
        <w:ind w:left="2880" w:firstLine="720"/>
        <w:rPr>
          <w:rFonts w:ascii="Trebuchet MS" w:hAnsi="Trebuchet MS" w:cs="Trebuchet MS"/>
          <w:i/>
          <w:sz w:val="18"/>
          <w:szCs w:val="18"/>
        </w:rPr>
      </w:pPr>
      <w:r w:rsidRPr="003C6E7E">
        <w:rPr>
          <w:rFonts w:ascii="Trebuchet MS" w:hAnsi="Trebuchet MS" w:cs="Trebuchet MS"/>
          <w:i/>
          <w:sz w:val="18"/>
          <w:szCs w:val="18"/>
        </w:rPr>
        <w:t>Kingsborough Community College</w:t>
      </w:r>
      <w:r w:rsidR="00373A0C" w:rsidRPr="003C6E7E">
        <w:rPr>
          <w:rFonts w:ascii="Trebuchet MS" w:hAnsi="Trebuchet MS" w:cs="Trebuchet MS"/>
          <w:i/>
          <w:sz w:val="18"/>
          <w:szCs w:val="18"/>
        </w:rPr>
        <w:t xml:space="preserve">, </w:t>
      </w:r>
      <w:r w:rsidR="006E6380" w:rsidRPr="003C6E7E">
        <w:rPr>
          <w:rFonts w:ascii="Trebuchet MS" w:hAnsi="Trebuchet MS" w:cs="Trebuchet MS"/>
          <w:i/>
          <w:sz w:val="18"/>
          <w:szCs w:val="18"/>
        </w:rPr>
        <w:t>Brooklyn, NY</w:t>
      </w:r>
      <w:r w:rsidR="006E6380" w:rsidRPr="003C6E7E">
        <w:rPr>
          <w:rFonts w:ascii="Trebuchet MS" w:hAnsi="Trebuchet MS" w:cs="Trebuchet MS"/>
          <w:i/>
          <w:sz w:val="18"/>
          <w:szCs w:val="18"/>
        </w:rPr>
        <w:tab/>
      </w:r>
      <w:r w:rsidR="006E6380" w:rsidRPr="003C6E7E">
        <w:rPr>
          <w:rFonts w:ascii="Trebuchet MS" w:hAnsi="Trebuchet MS" w:cs="Trebuchet MS"/>
          <w:i/>
          <w:sz w:val="18"/>
          <w:szCs w:val="18"/>
        </w:rPr>
        <w:tab/>
      </w:r>
    </w:p>
    <w:p w14:paraId="7B28BF67" w14:textId="77777777" w:rsidR="002A5F01" w:rsidRDefault="002738B1" w:rsidP="00CC54A2">
      <w:pPr>
        <w:widowControl w:val="0"/>
        <w:spacing w:line="100" w:lineRule="atLeast"/>
        <w:ind w:left="3600" w:hanging="2880"/>
        <w:rPr>
          <w:rFonts w:ascii="Trebuchet MS" w:hAnsi="Trebuchet MS" w:cs="Trebuchet MS"/>
          <w:i/>
          <w:sz w:val="18"/>
          <w:szCs w:val="18"/>
        </w:rPr>
      </w:pPr>
      <w:r>
        <w:rPr>
          <w:rFonts w:ascii="Trebuchet MS" w:hAnsi="Trebuchet MS" w:cs="Trebuchet MS"/>
          <w:sz w:val="18"/>
          <w:szCs w:val="18"/>
        </w:rPr>
        <w:t>2001 – 2006</w:t>
      </w:r>
      <w:r>
        <w:rPr>
          <w:rFonts w:ascii="Trebuchet MS" w:hAnsi="Trebuchet MS" w:cs="Trebuchet MS"/>
          <w:sz w:val="18"/>
          <w:szCs w:val="18"/>
        </w:rPr>
        <w:tab/>
      </w:r>
      <w:r w:rsidR="006E6380" w:rsidRPr="0071667C">
        <w:rPr>
          <w:rFonts w:ascii="Trebuchet MS" w:hAnsi="Trebuchet MS" w:cs="Trebuchet MS"/>
          <w:sz w:val="18"/>
          <w:szCs w:val="18"/>
        </w:rPr>
        <w:t>Civil Engineering</w:t>
      </w:r>
      <w:r w:rsidR="00571CBE">
        <w:rPr>
          <w:rFonts w:ascii="Trebuchet MS" w:hAnsi="Trebuchet MS" w:cs="Trebuchet MS"/>
          <w:sz w:val="18"/>
          <w:szCs w:val="18"/>
        </w:rPr>
        <w:t xml:space="preserve"> – 120 units completed</w:t>
      </w:r>
      <w:r>
        <w:rPr>
          <w:rFonts w:ascii="Trebuchet MS" w:hAnsi="Trebuchet MS" w:cs="Trebuchet MS"/>
          <w:sz w:val="18"/>
          <w:szCs w:val="18"/>
        </w:rPr>
        <w:br/>
      </w:r>
      <w:r w:rsidR="006E6380" w:rsidRPr="003C6E7E">
        <w:rPr>
          <w:rFonts w:ascii="Trebuchet MS" w:hAnsi="Trebuchet MS" w:cs="Trebuchet MS"/>
          <w:i/>
          <w:sz w:val="18"/>
          <w:szCs w:val="18"/>
        </w:rPr>
        <w:t>California State University Fullerton</w:t>
      </w:r>
      <w:r w:rsidR="00373A0C" w:rsidRPr="003C6E7E">
        <w:rPr>
          <w:rFonts w:ascii="Trebuchet MS" w:hAnsi="Trebuchet MS" w:cs="Trebuchet MS"/>
          <w:i/>
          <w:sz w:val="18"/>
          <w:szCs w:val="18"/>
        </w:rPr>
        <w:t>, Fullerton, CA</w:t>
      </w:r>
    </w:p>
    <w:p w14:paraId="6543CD00" w14:textId="77777777" w:rsidR="003F3E12" w:rsidRDefault="003F3E12" w:rsidP="00CC54A2">
      <w:pPr>
        <w:widowControl w:val="0"/>
        <w:spacing w:line="100" w:lineRule="atLeast"/>
        <w:ind w:left="3600" w:hanging="2880"/>
        <w:rPr>
          <w:rFonts w:ascii="Trebuchet MS" w:hAnsi="Trebuchet MS" w:cs="Trebuchet MS"/>
          <w:i/>
          <w:sz w:val="18"/>
          <w:szCs w:val="18"/>
        </w:rPr>
      </w:pPr>
    </w:p>
    <w:p w14:paraId="751C7035" w14:textId="77777777" w:rsidR="003F3E12" w:rsidRPr="002A5F01" w:rsidRDefault="003F3E12" w:rsidP="00CC54A2">
      <w:pPr>
        <w:widowControl w:val="0"/>
        <w:spacing w:line="100" w:lineRule="atLeast"/>
        <w:ind w:left="3600" w:hanging="2880"/>
        <w:rPr>
          <w:rFonts w:ascii="Trebuchet MS" w:hAnsi="Trebuchet MS" w:cs="Trebuchet MS"/>
          <w:i/>
          <w:sz w:val="18"/>
          <w:szCs w:val="18"/>
        </w:rPr>
      </w:pPr>
    </w:p>
    <w:sectPr w:rsidR="003F3E12" w:rsidRPr="002A5F01" w:rsidSect="0022339E">
      <w:pgSz w:w="12240" w:h="15840"/>
      <w:pgMar w:top="576" w:right="720" w:bottom="576" w:left="720" w:header="720" w:footer="720" w:gutter="0"/>
      <w:cols w:space="72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Zho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otum"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199E0B28"/>
    <w:name w:val="WW8Num4"/>
    <w:lvl w:ilvl="0">
      <w:start w:val="1"/>
      <w:numFmt w:val="bullet"/>
      <w:suff w:val="nothing"/>
      <w:lvlText w:val="·"/>
      <w:lvlJc w:val="left"/>
      <w:pPr>
        <w:tabs>
          <w:tab w:val="num" w:pos="0"/>
        </w:tabs>
        <w:ind w:left="0" w:firstLine="0"/>
      </w:pPr>
      <w:rPr>
        <w:rFonts w:ascii="Symbol" w:hAnsi="Symbol" w:cs="Symbo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5"/>
    <w:lvl w:ilvl="0">
      <w:start w:val="1"/>
      <w:numFmt w:val="bullet"/>
      <w:suff w:val="nothing"/>
      <w:lvlText w:val="·"/>
      <w:lvlJc w:val="left"/>
      <w:pPr>
        <w:tabs>
          <w:tab w:val="num" w:pos="1260"/>
        </w:tabs>
        <w:ind w:left="1260" w:firstLine="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6"/>
    <w:lvl w:ilvl="0">
      <w:start w:val="1"/>
      <w:numFmt w:val="bullet"/>
      <w:suff w:val="nothing"/>
      <w:lvlText w:val="·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singleLevel"/>
    <w:tmpl w:val="00000005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00000007"/>
    <w:multiLevelType w:val="singleLevel"/>
    <w:tmpl w:val="00000007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7">
    <w:nsid w:val="00000008"/>
    <w:multiLevelType w:val="singleLevel"/>
    <w:tmpl w:val="00000008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8">
    <w:nsid w:val="00000009"/>
    <w:multiLevelType w:val="singleLevel"/>
    <w:tmpl w:val="00000009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9">
    <w:nsid w:val="07DB0EED"/>
    <w:multiLevelType w:val="hybridMultilevel"/>
    <w:tmpl w:val="A0EE5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E91C62"/>
    <w:multiLevelType w:val="hybridMultilevel"/>
    <w:tmpl w:val="1EACFB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A7434D8"/>
    <w:multiLevelType w:val="hybridMultilevel"/>
    <w:tmpl w:val="0FB286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D84C80"/>
    <w:multiLevelType w:val="hybridMultilevel"/>
    <w:tmpl w:val="1390C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E617C7"/>
    <w:multiLevelType w:val="hybridMultilevel"/>
    <w:tmpl w:val="CF6AA1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C21FD3"/>
    <w:multiLevelType w:val="hybridMultilevel"/>
    <w:tmpl w:val="181064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1821E8"/>
    <w:multiLevelType w:val="hybridMultilevel"/>
    <w:tmpl w:val="FA2E5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F75A0C"/>
    <w:multiLevelType w:val="hybridMultilevel"/>
    <w:tmpl w:val="9DEE25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28E33883"/>
    <w:multiLevelType w:val="hybridMultilevel"/>
    <w:tmpl w:val="7A28B5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1C0134"/>
    <w:multiLevelType w:val="hybridMultilevel"/>
    <w:tmpl w:val="B868FC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CC1FD5"/>
    <w:multiLevelType w:val="hybridMultilevel"/>
    <w:tmpl w:val="CA78DE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34625003"/>
    <w:multiLevelType w:val="hybridMultilevel"/>
    <w:tmpl w:val="9EC809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B5403C"/>
    <w:multiLevelType w:val="hybridMultilevel"/>
    <w:tmpl w:val="135ADA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4842E1"/>
    <w:multiLevelType w:val="hybridMultilevel"/>
    <w:tmpl w:val="DF72A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B60139"/>
    <w:multiLevelType w:val="hybridMultilevel"/>
    <w:tmpl w:val="0A70C9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3902B0E"/>
    <w:multiLevelType w:val="hybridMultilevel"/>
    <w:tmpl w:val="C242FA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0207C7"/>
    <w:multiLevelType w:val="hybridMultilevel"/>
    <w:tmpl w:val="0DACD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173851"/>
    <w:multiLevelType w:val="hybridMultilevel"/>
    <w:tmpl w:val="97682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87E1E82"/>
    <w:multiLevelType w:val="hybridMultilevel"/>
    <w:tmpl w:val="4EA2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916945"/>
    <w:multiLevelType w:val="hybridMultilevel"/>
    <w:tmpl w:val="B14A10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37A182C"/>
    <w:multiLevelType w:val="hybridMultilevel"/>
    <w:tmpl w:val="F252F0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D401AB"/>
    <w:multiLevelType w:val="hybridMultilevel"/>
    <w:tmpl w:val="68DE8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5943E7"/>
    <w:multiLevelType w:val="hybridMultilevel"/>
    <w:tmpl w:val="4A8C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630B68"/>
    <w:multiLevelType w:val="hybridMultilevel"/>
    <w:tmpl w:val="930E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4A1D72"/>
    <w:multiLevelType w:val="hybridMultilevel"/>
    <w:tmpl w:val="B27A7F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477F00"/>
    <w:multiLevelType w:val="hybridMultilevel"/>
    <w:tmpl w:val="D84EA5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6B6042"/>
    <w:multiLevelType w:val="hybridMultilevel"/>
    <w:tmpl w:val="36467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BC84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9"/>
  </w:num>
  <w:num w:numId="11">
    <w:abstractNumId w:val="28"/>
  </w:num>
  <w:num w:numId="12">
    <w:abstractNumId w:val="16"/>
  </w:num>
  <w:num w:numId="13">
    <w:abstractNumId w:val="23"/>
  </w:num>
  <w:num w:numId="14">
    <w:abstractNumId w:val="15"/>
  </w:num>
  <w:num w:numId="15">
    <w:abstractNumId w:val="35"/>
  </w:num>
  <w:num w:numId="16">
    <w:abstractNumId w:val="26"/>
  </w:num>
  <w:num w:numId="17">
    <w:abstractNumId w:val="30"/>
  </w:num>
  <w:num w:numId="18">
    <w:abstractNumId w:val="10"/>
  </w:num>
  <w:num w:numId="19">
    <w:abstractNumId w:val="21"/>
  </w:num>
  <w:num w:numId="20">
    <w:abstractNumId w:val="13"/>
  </w:num>
  <w:num w:numId="21">
    <w:abstractNumId w:val="18"/>
  </w:num>
  <w:num w:numId="22">
    <w:abstractNumId w:val="33"/>
  </w:num>
  <w:num w:numId="23">
    <w:abstractNumId w:val="17"/>
  </w:num>
  <w:num w:numId="24">
    <w:abstractNumId w:val="11"/>
  </w:num>
  <w:num w:numId="25">
    <w:abstractNumId w:val="22"/>
  </w:num>
  <w:num w:numId="26">
    <w:abstractNumId w:val="25"/>
  </w:num>
  <w:num w:numId="27">
    <w:abstractNumId w:val="9"/>
  </w:num>
  <w:num w:numId="28">
    <w:abstractNumId w:val="29"/>
  </w:num>
  <w:num w:numId="29">
    <w:abstractNumId w:val="31"/>
  </w:num>
  <w:num w:numId="30">
    <w:abstractNumId w:val="32"/>
  </w:num>
  <w:num w:numId="31">
    <w:abstractNumId w:val="27"/>
  </w:num>
  <w:num w:numId="32">
    <w:abstractNumId w:val="12"/>
  </w:num>
  <w:num w:numId="33">
    <w:abstractNumId w:val="14"/>
  </w:num>
  <w:num w:numId="34">
    <w:abstractNumId w:val="34"/>
  </w:num>
  <w:num w:numId="35">
    <w:abstractNumId w:val="20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activeWritingStyle w:appName="MSWord" w:lang="en-US" w:vendorID="64" w:dllVersion="131078" w:nlCheck="1" w:checkStyle="0"/>
  <w:activeWritingStyle w:appName="MSWord" w:lang="en-US" w:vendorID="64" w:dllVersion="4096" w:nlCheck="1" w:checkStyle="0"/>
  <w:proofState w:spelling="clean" w:grammar="clean"/>
  <w:revisionView w:insDel="0" w:formatting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DE3"/>
    <w:rsid w:val="000033C1"/>
    <w:rsid w:val="00007BD9"/>
    <w:rsid w:val="000166AC"/>
    <w:rsid w:val="00021E51"/>
    <w:rsid w:val="000477BF"/>
    <w:rsid w:val="00074B50"/>
    <w:rsid w:val="000806A9"/>
    <w:rsid w:val="00091389"/>
    <w:rsid w:val="00092720"/>
    <w:rsid w:val="0009286E"/>
    <w:rsid w:val="000946FA"/>
    <w:rsid w:val="000A53E0"/>
    <w:rsid w:val="000B651D"/>
    <w:rsid w:val="000C0009"/>
    <w:rsid w:val="000D5243"/>
    <w:rsid w:val="000E3377"/>
    <w:rsid w:val="000E6DF9"/>
    <w:rsid w:val="0010136C"/>
    <w:rsid w:val="00113B78"/>
    <w:rsid w:val="001145CF"/>
    <w:rsid w:val="00120251"/>
    <w:rsid w:val="0012165C"/>
    <w:rsid w:val="00136129"/>
    <w:rsid w:val="00141471"/>
    <w:rsid w:val="00156253"/>
    <w:rsid w:val="00161062"/>
    <w:rsid w:val="001657B8"/>
    <w:rsid w:val="001675BE"/>
    <w:rsid w:val="0018081C"/>
    <w:rsid w:val="0018126D"/>
    <w:rsid w:val="00194E7A"/>
    <w:rsid w:val="001B7546"/>
    <w:rsid w:val="001C116B"/>
    <w:rsid w:val="001C6C6C"/>
    <w:rsid w:val="001F6E76"/>
    <w:rsid w:val="002019FC"/>
    <w:rsid w:val="0022339E"/>
    <w:rsid w:val="00225FC0"/>
    <w:rsid w:val="0024066C"/>
    <w:rsid w:val="0026038F"/>
    <w:rsid w:val="00261F18"/>
    <w:rsid w:val="002738B1"/>
    <w:rsid w:val="002A454C"/>
    <w:rsid w:val="002A5F01"/>
    <w:rsid w:val="002A7543"/>
    <w:rsid w:val="002A7FDC"/>
    <w:rsid w:val="002B3B4E"/>
    <w:rsid w:val="002E565B"/>
    <w:rsid w:val="00301F68"/>
    <w:rsid w:val="00304909"/>
    <w:rsid w:val="0030636E"/>
    <w:rsid w:val="00340A11"/>
    <w:rsid w:val="00344196"/>
    <w:rsid w:val="003537F8"/>
    <w:rsid w:val="00357FAC"/>
    <w:rsid w:val="00373A0C"/>
    <w:rsid w:val="00387D11"/>
    <w:rsid w:val="003C12BD"/>
    <w:rsid w:val="003C36D0"/>
    <w:rsid w:val="003C6E7E"/>
    <w:rsid w:val="003E64E9"/>
    <w:rsid w:val="003F3E12"/>
    <w:rsid w:val="0040426F"/>
    <w:rsid w:val="004260D8"/>
    <w:rsid w:val="004318BD"/>
    <w:rsid w:val="00467DC1"/>
    <w:rsid w:val="00475104"/>
    <w:rsid w:val="004864D1"/>
    <w:rsid w:val="004A4669"/>
    <w:rsid w:val="004B5334"/>
    <w:rsid w:val="004B5378"/>
    <w:rsid w:val="004B6798"/>
    <w:rsid w:val="004C1032"/>
    <w:rsid w:val="004D1E09"/>
    <w:rsid w:val="004D74A4"/>
    <w:rsid w:val="004F78D7"/>
    <w:rsid w:val="00500504"/>
    <w:rsid w:val="00524A47"/>
    <w:rsid w:val="00533E57"/>
    <w:rsid w:val="00562903"/>
    <w:rsid w:val="00571CBE"/>
    <w:rsid w:val="005831D6"/>
    <w:rsid w:val="00592FA8"/>
    <w:rsid w:val="005A232E"/>
    <w:rsid w:val="005A2DE0"/>
    <w:rsid w:val="005B59EC"/>
    <w:rsid w:val="005C377E"/>
    <w:rsid w:val="005D24AD"/>
    <w:rsid w:val="005D4E4D"/>
    <w:rsid w:val="005E26C1"/>
    <w:rsid w:val="005E2FB5"/>
    <w:rsid w:val="005F43AD"/>
    <w:rsid w:val="006151F0"/>
    <w:rsid w:val="00620369"/>
    <w:rsid w:val="00626419"/>
    <w:rsid w:val="00630730"/>
    <w:rsid w:val="00636D33"/>
    <w:rsid w:val="006510CE"/>
    <w:rsid w:val="0065789A"/>
    <w:rsid w:val="00662C47"/>
    <w:rsid w:val="006821AB"/>
    <w:rsid w:val="006900E7"/>
    <w:rsid w:val="0069489E"/>
    <w:rsid w:val="006A4FAB"/>
    <w:rsid w:val="006D0DE3"/>
    <w:rsid w:val="006E1725"/>
    <w:rsid w:val="006E6380"/>
    <w:rsid w:val="00701AD8"/>
    <w:rsid w:val="0070544F"/>
    <w:rsid w:val="0071667C"/>
    <w:rsid w:val="00773672"/>
    <w:rsid w:val="00774066"/>
    <w:rsid w:val="00794A50"/>
    <w:rsid w:val="007A1BD2"/>
    <w:rsid w:val="007B0B03"/>
    <w:rsid w:val="007B2ECF"/>
    <w:rsid w:val="007C38E3"/>
    <w:rsid w:val="007C5386"/>
    <w:rsid w:val="007D1647"/>
    <w:rsid w:val="007F366F"/>
    <w:rsid w:val="007F44C2"/>
    <w:rsid w:val="007F5E86"/>
    <w:rsid w:val="007F6933"/>
    <w:rsid w:val="00813995"/>
    <w:rsid w:val="00820A0D"/>
    <w:rsid w:val="008403B9"/>
    <w:rsid w:val="008520A9"/>
    <w:rsid w:val="00860B75"/>
    <w:rsid w:val="00861142"/>
    <w:rsid w:val="0087325D"/>
    <w:rsid w:val="008825D4"/>
    <w:rsid w:val="00882892"/>
    <w:rsid w:val="00884EDE"/>
    <w:rsid w:val="00886D42"/>
    <w:rsid w:val="008A507A"/>
    <w:rsid w:val="008A600E"/>
    <w:rsid w:val="008D19DA"/>
    <w:rsid w:val="008D5936"/>
    <w:rsid w:val="008F2FF4"/>
    <w:rsid w:val="00905D69"/>
    <w:rsid w:val="009848DF"/>
    <w:rsid w:val="009905EA"/>
    <w:rsid w:val="009A4707"/>
    <w:rsid w:val="009B6BAB"/>
    <w:rsid w:val="009C2D42"/>
    <w:rsid w:val="009C2F05"/>
    <w:rsid w:val="009D0D44"/>
    <w:rsid w:val="00A103C2"/>
    <w:rsid w:val="00A105A6"/>
    <w:rsid w:val="00A241B8"/>
    <w:rsid w:val="00A40A7F"/>
    <w:rsid w:val="00A43BF0"/>
    <w:rsid w:val="00A44EAD"/>
    <w:rsid w:val="00A60CF2"/>
    <w:rsid w:val="00A62F3B"/>
    <w:rsid w:val="00A63463"/>
    <w:rsid w:val="00A672E7"/>
    <w:rsid w:val="00AA7639"/>
    <w:rsid w:val="00AC0557"/>
    <w:rsid w:val="00AC5C85"/>
    <w:rsid w:val="00AC610C"/>
    <w:rsid w:val="00AE22E8"/>
    <w:rsid w:val="00AE6D78"/>
    <w:rsid w:val="00AF0CB5"/>
    <w:rsid w:val="00AF15F0"/>
    <w:rsid w:val="00AF3CA6"/>
    <w:rsid w:val="00AF486E"/>
    <w:rsid w:val="00AF7A7C"/>
    <w:rsid w:val="00B07DEE"/>
    <w:rsid w:val="00B12D7F"/>
    <w:rsid w:val="00B200E6"/>
    <w:rsid w:val="00B23F02"/>
    <w:rsid w:val="00B45F01"/>
    <w:rsid w:val="00B45F34"/>
    <w:rsid w:val="00B5450D"/>
    <w:rsid w:val="00B6310C"/>
    <w:rsid w:val="00BB05B3"/>
    <w:rsid w:val="00BB17FD"/>
    <w:rsid w:val="00BC3E46"/>
    <w:rsid w:val="00BF2908"/>
    <w:rsid w:val="00C00CBD"/>
    <w:rsid w:val="00C06426"/>
    <w:rsid w:val="00C21D30"/>
    <w:rsid w:val="00C26963"/>
    <w:rsid w:val="00C332F2"/>
    <w:rsid w:val="00C55FE8"/>
    <w:rsid w:val="00C57374"/>
    <w:rsid w:val="00C640FF"/>
    <w:rsid w:val="00C64DAA"/>
    <w:rsid w:val="00C80E90"/>
    <w:rsid w:val="00C82A62"/>
    <w:rsid w:val="00CA6515"/>
    <w:rsid w:val="00CA7B46"/>
    <w:rsid w:val="00CC4A93"/>
    <w:rsid w:val="00CC54A2"/>
    <w:rsid w:val="00CF1058"/>
    <w:rsid w:val="00CF2F1B"/>
    <w:rsid w:val="00D02C9B"/>
    <w:rsid w:val="00D0459C"/>
    <w:rsid w:val="00D176F3"/>
    <w:rsid w:val="00D17A25"/>
    <w:rsid w:val="00D277B6"/>
    <w:rsid w:val="00D44F0B"/>
    <w:rsid w:val="00D53D70"/>
    <w:rsid w:val="00D6668B"/>
    <w:rsid w:val="00D76D28"/>
    <w:rsid w:val="00D775E8"/>
    <w:rsid w:val="00DB0AC5"/>
    <w:rsid w:val="00DB1FDA"/>
    <w:rsid w:val="00DB30F2"/>
    <w:rsid w:val="00DC41DB"/>
    <w:rsid w:val="00DC4962"/>
    <w:rsid w:val="00DE5F08"/>
    <w:rsid w:val="00E04A12"/>
    <w:rsid w:val="00E116B6"/>
    <w:rsid w:val="00E21BC5"/>
    <w:rsid w:val="00E36580"/>
    <w:rsid w:val="00E37739"/>
    <w:rsid w:val="00E41D47"/>
    <w:rsid w:val="00E5065E"/>
    <w:rsid w:val="00E84462"/>
    <w:rsid w:val="00EB45DC"/>
    <w:rsid w:val="00EC5E2B"/>
    <w:rsid w:val="00EC6450"/>
    <w:rsid w:val="00ED28B5"/>
    <w:rsid w:val="00EF2554"/>
    <w:rsid w:val="00EF62BC"/>
    <w:rsid w:val="00F3324E"/>
    <w:rsid w:val="00F437E5"/>
    <w:rsid w:val="00F470EC"/>
    <w:rsid w:val="00F60341"/>
    <w:rsid w:val="00F72330"/>
    <w:rsid w:val="00F85202"/>
    <w:rsid w:val="00F87E17"/>
    <w:rsid w:val="00F94452"/>
    <w:rsid w:val="00FB102D"/>
    <w:rsid w:val="00FB4BD6"/>
    <w:rsid w:val="00FB74DE"/>
    <w:rsid w:val="00FC5643"/>
    <w:rsid w:val="00FC7D07"/>
    <w:rsid w:val="00FD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7DE06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line="276" w:lineRule="auto"/>
    </w:pPr>
  </w:style>
  <w:style w:type="paragraph" w:styleId="Heading1">
    <w:name w:val="heading 1"/>
    <w:basedOn w:val="normal0"/>
    <w:next w:val="BodyText"/>
    <w:qFormat/>
    <w:pPr>
      <w:keepNext/>
      <w:keepLines/>
      <w:numPr>
        <w:numId w:val="1"/>
      </w:numPr>
      <w:spacing w:before="480" w:after="120" w:line="100" w:lineRule="atLeast"/>
      <w:outlineLvl w:val="0"/>
    </w:pPr>
  </w:style>
  <w:style w:type="paragraph" w:styleId="Heading2">
    <w:name w:val="heading 2"/>
    <w:basedOn w:val="normal0"/>
    <w:next w:val="BodyText"/>
    <w:qFormat/>
    <w:pPr>
      <w:keepNext/>
      <w:keepLines/>
      <w:numPr>
        <w:ilvl w:val="1"/>
        <w:numId w:val="1"/>
      </w:numPr>
      <w:spacing w:before="360" w:after="80" w:line="100" w:lineRule="atLeast"/>
      <w:outlineLvl w:val="1"/>
    </w:pPr>
  </w:style>
  <w:style w:type="paragraph" w:styleId="Heading3">
    <w:name w:val="heading 3"/>
    <w:basedOn w:val="normal0"/>
    <w:next w:val="BodyText"/>
    <w:qFormat/>
    <w:pPr>
      <w:keepNext/>
      <w:keepLines/>
      <w:numPr>
        <w:ilvl w:val="2"/>
        <w:numId w:val="1"/>
      </w:numPr>
      <w:spacing w:before="280" w:after="80" w:line="100" w:lineRule="atLeast"/>
      <w:outlineLvl w:val="2"/>
    </w:pPr>
  </w:style>
  <w:style w:type="paragraph" w:styleId="Heading4">
    <w:name w:val="heading 4"/>
    <w:basedOn w:val="normal0"/>
    <w:next w:val="BodyText"/>
    <w:qFormat/>
    <w:pPr>
      <w:keepNext/>
      <w:keepLines/>
      <w:numPr>
        <w:ilvl w:val="3"/>
        <w:numId w:val="1"/>
      </w:numPr>
      <w:spacing w:before="240" w:after="40" w:line="100" w:lineRule="atLeast"/>
      <w:outlineLvl w:val="3"/>
    </w:pPr>
  </w:style>
  <w:style w:type="paragraph" w:styleId="Heading5">
    <w:name w:val="heading 5"/>
    <w:basedOn w:val="normal0"/>
    <w:next w:val="BodyText"/>
    <w:qFormat/>
    <w:pPr>
      <w:keepNext/>
      <w:keepLines/>
      <w:numPr>
        <w:ilvl w:val="4"/>
        <w:numId w:val="1"/>
      </w:numPr>
      <w:spacing w:before="220" w:after="40" w:line="100" w:lineRule="atLeast"/>
      <w:outlineLvl w:val="4"/>
    </w:pPr>
  </w:style>
  <w:style w:type="paragraph" w:styleId="Heading6">
    <w:name w:val="heading 6"/>
    <w:basedOn w:val="normal0"/>
    <w:next w:val="BodyText"/>
    <w:qFormat/>
    <w:pPr>
      <w:keepNext/>
      <w:keepLines/>
      <w:numPr>
        <w:ilvl w:val="5"/>
        <w:numId w:val="1"/>
      </w:numPr>
      <w:spacing w:before="200" w:after="40" w:line="100" w:lineRule="atLeast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styleId="DefaultParagraphFont0">
    <w:name w:val="Default Paragraph Font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ListLabel1">
    <w:name w:val="ListLabel 1"/>
  </w:style>
  <w:style w:type="character" w:customStyle="1" w:styleId="ListLabel2">
    <w:name w:val="ListLabel 2"/>
    <w:rPr>
      <w:u w:val="none"/>
    </w:rPr>
  </w:style>
  <w:style w:type="character" w:styleId="Hyperlink">
    <w:name w:val="Hyperlink"/>
  </w:style>
  <w:style w:type="character" w:customStyle="1" w:styleId="Bullets">
    <w:name w:val="Bullets"/>
    <w:rPr>
      <w:rFonts w:ascii="OpenSymbol" w:hAnsi="OpenSymbol" w:cs="OpenSymbol"/>
    </w:rPr>
  </w:style>
  <w:style w:type="character" w:styleId="FollowedHyperlink">
    <w:name w:val="FollowedHyperlink"/>
  </w:style>
  <w:style w:type="character" w:styleId="Strong">
    <w:name w:val="Strong"/>
    <w:qFormat/>
    <w:rPr>
      <w:b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normal0">
    <w:name w:val="normal"/>
    <w:pPr>
      <w:suppressAutoHyphens/>
      <w:spacing w:line="276" w:lineRule="auto"/>
    </w:pPr>
  </w:style>
  <w:style w:type="paragraph" w:styleId="Title">
    <w:name w:val="Title"/>
    <w:basedOn w:val="normal0"/>
    <w:next w:val="Subtitle"/>
    <w:qFormat/>
    <w:pPr>
      <w:keepNext/>
      <w:keepLines/>
      <w:spacing w:before="480" w:after="120" w:line="100" w:lineRule="atLeast"/>
    </w:pPr>
  </w:style>
  <w:style w:type="paragraph" w:styleId="Subtitle">
    <w:name w:val="Subtitle"/>
    <w:basedOn w:val="normal0"/>
    <w:next w:val="BodyText"/>
    <w:qFormat/>
    <w:pPr>
      <w:keepNext/>
      <w:keepLines/>
      <w:spacing w:before="360" w:after="80" w:line="100" w:lineRule="atLeast"/>
    </w:pPr>
  </w:style>
  <w:style w:type="character" w:styleId="CommentReference">
    <w:name w:val="annotation reference"/>
    <w:uiPriority w:val="99"/>
    <w:semiHidden/>
    <w:unhideWhenUsed/>
    <w:rsid w:val="00CA651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6515"/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CA651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651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A651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515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65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jose-renteria.com/" TargetMode="External"/><Relationship Id="rId6" Type="http://schemas.openxmlformats.org/officeDocument/2006/relationships/hyperlink" Target="mailto:JoseRenteria.SF@outlook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555</Words>
  <Characters>3168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Links>
    <vt:vector size="12" baseType="variant">
      <vt:variant>
        <vt:i4>3276870</vt:i4>
      </vt:variant>
      <vt:variant>
        <vt:i4>3</vt:i4>
      </vt:variant>
      <vt:variant>
        <vt:i4>0</vt:i4>
      </vt:variant>
      <vt:variant>
        <vt:i4>5</vt:i4>
      </vt:variant>
      <vt:variant>
        <vt:lpwstr>mailto:JoseRenteria.SF@outlook.com</vt:lpwstr>
      </vt:variant>
      <vt:variant>
        <vt:lpwstr/>
      </vt:variant>
      <vt:variant>
        <vt:i4>1245220</vt:i4>
      </vt:variant>
      <vt:variant>
        <vt:i4>0</vt:i4>
      </vt:variant>
      <vt:variant>
        <vt:i4>0</vt:i4>
      </vt:variant>
      <vt:variant>
        <vt:i4>5</vt:i4>
      </vt:variant>
      <vt:variant>
        <vt:lpwstr>http://www.jose-renteria.com/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Thomas</dc:creator>
  <cp:keywords/>
  <cp:lastModifiedBy>Microsoft Office User</cp:lastModifiedBy>
  <cp:revision>2</cp:revision>
  <cp:lastPrinted>2018-01-08T17:58:00Z</cp:lastPrinted>
  <dcterms:created xsi:type="dcterms:W3CDTF">2018-05-13T02:31:00Z</dcterms:created>
  <dcterms:modified xsi:type="dcterms:W3CDTF">2018-05-13T02:31:00Z</dcterms:modified>
</cp:coreProperties>
</file>